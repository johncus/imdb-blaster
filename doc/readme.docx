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12DE5" w14:textId="16C0ADD7" w:rsidR="00193D3D" w:rsidRDefault="00193D3D" w:rsidP="00193D3D">
      <w:pPr>
        <w:pStyle w:val="Heading1"/>
      </w:pPr>
      <w:r>
        <w:t>Introduction</w:t>
      </w:r>
    </w:p>
    <w:p w14:paraId="6510A931" w14:textId="39FA4CF7" w:rsidR="005F3AD9" w:rsidRDefault="005F3AD9" w:rsidP="00193D3D">
      <w:r>
        <w:t xml:space="preserve">IMDB does not provide a </w:t>
      </w:r>
      <w:r w:rsidR="00193D3D">
        <w:t xml:space="preserve">free API to search their data.  </w:t>
      </w:r>
      <w:r>
        <w:t>You may come across some IMDB API's, but they resort to screen scraping techniques</w:t>
      </w:r>
      <w:r w:rsidR="00193D3D">
        <w:t xml:space="preserve"> (</w:t>
      </w:r>
      <w:hyperlink r:id="rId6" w:history="1">
        <w:r w:rsidR="00193D3D" w:rsidRPr="00193D3D">
          <w:rPr>
            <w:rStyle w:val="Hyperlink"/>
          </w:rPr>
          <w:t>here</w:t>
        </w:r>
      </w:hyperlink>
      <w:r w:rsidR="00193D3D">
        <w:t xml:space="preserve">, </w:t>
      </w:r>
      <w:hyperlink r:id="rId7" w:history="1">
        <w:r w:rsidR="00193D3D" w:rsidRPr="00193D3D">
          <w:rPr>
            <w:rStyle w:val="Hyperlink"/>
          </w:rPr>
          <w:t>here</w:t>
        </w:r>
      </w:hyperlink>
      <w:r w:rsidR="00193D3D">
        <w:t xml:space="preserve"> and </w:t>
      </w:r>
      <w:hyperlink r:id="rId8" w:history="1">
        <w:r w:rsidR="00193D3D" w:rsidRPr="00193D3D">
          <w:rPr>
            <w:rStyle w:val="Hyperlink"/>
          </w:rPr>
          <w:t>here</w:t>
        </w:r>
      </w:hyperlink>
      <w:r w:rsidR="00193D3D">
        <w:t>)</w:t>
      </w:r>
      <w:r>
        <w:t>.</w:t>
      </w:r>
      <w:r w:rsidR="00193D3D">
        <w:t xml:space="preserve">  </w:t>
      </w:r>
      <w:r>
        <w:t xml:space="preserve">The good news is that IMDB does provide their </w:t>
      </w:r>
      <w:hyperlink r:id="rId9" w:history="1">
        <w:r>
          <w:rPr>
            <w:color w:val="0016E7"/>
            <w:u w:val="single" w:color="0016E7"/>
          </w:rPr>
          <w:t>data</w:t>
        </w:r>
      </w:hyperlink>
      <w:r>
        <w:t xml:space="preserve"> in flat text files released every Friday. </w:t>
      </w:r>
      <w:r w:rsidR="00193D3D">
        <w:t xml:space="preserve"> </w:t>
      </w:r>
      <w:r>
        <w:t xml:space="preserve">The bad news is that these files are formatted just to be difficult to use. </w:t>
      </w:r>
      <w:r w:rsidR="00193D3D">
        <w:t xml:space="preserve"> (</w:t>
      </w:r>
      <w:hyperlink r:id="rId10" w:history="1">
        <w:r w:rsidR="00193D3D" w:rsidRPr="00193D3D">
          <w:rPr>
            <w:rStyle w:val="Hyperlink"/>
          </w:rPr>
          <w:t>Love this question</w:t>
        </w:r>
      </w:hyperlink>
      <w:r w:rsidR="00193D3D">
        <w:t xml:space="preserve">.)  </w:t>
      </w:r>
      <w:r>
        <w:t>Thanks IMDB!</w:t>
      </w:r>
    </w:p>
    <w:p w14:paraId="0C25E2F9" w14:textId="77777777" w:rsidR="00193D3D" w:rsidRDefault="00193D3D" w:rsidP="00193D3D"/>
    <w:p w14:paraId="4B37A985" w14:textId="77777777" w:rsidR="005F3AD9" w:rsidRDefault="005F3AD9" w:rsidP="00193D3D">
      <w:r>
        <w:t>The files can be download from the following FTP servers:</w:t>
      </w:r>
    </w:p>
    <w:p w14:paraId="13359B3E" w14:textId="77777777" w:rsidR="00193D3D" w:rsidRDefault="00193D3D" w:rsidP="00193D3D"/>
    <w:p w14:paraId="316F42A9" w14:textId="77777777" w:rsidR="005F3AD9" w:rsidRDefault="000636BC" w:rsidP="00193D3D">
      <w:pPr>
        <w:pStyle w:val="ListParagraph"/>
        <w:numPr>
          <w:ilvl w:val="0"/>
          <w:numId w:val="5"/>
        </w:numPr>
      </w:pPr>
      <w:hyperlink r:id="rId11" w:history="1">
        <w:r w:rsidR="005F3AD9" w:rsidRPr="00193D3D">
          <w:rPr>
            <w:color w:val="0016E7"/>
            <w:u w:val="single"/>
          </w:rPr>
          <w:t>ftp.fu-berlin.de</w:t>
        </w:r>
      </w:hyperlink>
      <w:r w:rsidR="005F3AD9">
        <w:t xml:space="preserve"> (Germany)</w:t>
      </w:r>
    </w:p>
    <w:p w14:paraId="145D2417" w14:textId="77777777" w:rsidR="005F3AD9" w:rsidRDefault="000636BC" w:rsidP="00193D3D">
      <w:pPr>
        <w:pStyle w:val="ListParagraph"/>
        <w:numPr>
          <w:ilvl w:val="0"/>
          <w:numId w:val="5"/>
        </w:numPr>
      </w:pPr>
      <w:hyperlink r:id="rId12" w:history="1">
        <w:r w:rsidR="005F3AD9" w:rsidRPr="00193D3D">
          <w:rPr>
            <w:color w:val="0016E7"/>
            <w:u w:val="single"/>
          </w:rPr>
          <w:t>ftp.funet.fi</w:t>
        </w:r>
      </w:hyperlink>
      <w:r w:rsidR="005F3AD9">
        <w:t xml:space="preserve"> (Finland)</w:t>
      </w:r>
    </w:p>
    <w:p w14:paraId="543E3FE6" w14:textId="77777777" w:rsidR="005F3AD9" w:rsidRDefault="000636BC" w:rsidP="00193D3D">
      <w:pPr>
        <w:pStyle w:val="ListParagraph"/>
        <w:numPr>
          <w:ilvl w:val="0"/>
          <w:numId w:val="5"/>
        </w:numPr>
      </w:pPr>
      <w:hyperlink r:id="rId13" w:history="1">
        <w:r w:rsidR="005F3AD9" w:rsidRPr="00193D3D">
          <w:rPr>
            <w:color w:val="0016E7"/>
            <w:u w:val="single"/>
          </w:rPr>
          <w:t>ftp.sunet.se</w:t>
        </w:r>
      </w:hyperlink>
      <w:r w:rsidR="005F3AD9">
        <w:t xml:space="preserve"> (Sweden)</w:t>
      </w:r>
    </w:p>
    <w:p w14:paraId="0ACA6FF4" w14:textId="77777777" w:rsidR="00193D3D" w:rsidRDefault="00193D3D" w:rsidP="00193D3D"/>
    <w:p w14:paraId="73264793" w14:textId="77777777" w:rsidR="005F3AD9" w:rsidRDefault="005F3AD9" w:rsidP="00193D3D">
      <w:r>
        <w:t>The files are formatted in a general way:</w:t>
      </w:r>
    </w:p>
    <w:p w14:paraId="0A914476" w14:textId="77777777" w:rsidR="00193D3D" w:rsidRDefault="00193D3D" w:rsidP="00193D3D"/>
    <w:p w14:paraId="1E94B742" w14:textId="77777777" w:rsidR="005F3AD9" w:rsidRDefault="005F3AD9" w:rsidP="00193D3D">
      <w:pPr>
        <w:pStyle w:val="ListParagraph"/>
        <w:numPr>
          <w:ilvl w:val="0"/>
          <w:numId w:val="6"/>
        </w:numPr>
      </w:pPr>
      <w:r>
        <w:t>CRC Line with file name and date</w:t>
      </w:r>
    </w:p>
    <w:p w14:paraId="4A472555" w14:textId="7E0D75D3" w:rsidR="005F3AD9" w:rsidRDefault="00193D3D" w:rsidP="00193D3D">
      <w:pPr>
        <w:pStyle w:val="ListParagraph"/>
        <w:numPr>
          <w:ilvl w:val="0"/>
          <w:numId w:val="6"/>
        </w:numPr>
      </w:pPr>
      <w:r>
        <w:t>H</w:t>
      </w:r>
      <w:r w:rsidR="005F3AD9">
        <w:t xml:space="preserve">eader data, </w:t>
      </w:r>
      <w:r>
        <w:t xml:space="preserve">sometimes </w:t>
      </w:r>
      <w:r w:rsidR="005F3AD9">
        <w:t>instructions</w:t>
      </w:r>
    </w:p>
    <w:p w14:paraId="26701D39" w14:textId="21322414" w:rsidR="005F3AD9" w:rsidRDefault="00193D3D" w:rsidP="00193D3D">
      <w:pPr>
        <w:pStyle w:val="ListParagraph"/>
        <w:numPr>
          <w:ilvl w:val="0"/>
          <w:numId w:val="6"/>
        </w:numPr>
      </w:pPr>
      <w:r>
        <w:t>H</w:t>
      </w:r>
      <w:r w:rsidR="005F3AD9">
        <w:t xml:space="preserve">eader line (MOVIES LIST, </w:t>
      </w:r>
      <w:r w:rsidR="000636BC">
        <w:t>etc.</w:t>
      </w:r>
      <w:r w:rsidR="005F3AD9">
        <w:t>)</w:t>
      </w:r>
    </w:p>
    <w:p w14:paraId="361DEA66" w14:textId="5381C605" w:rsidR="005F3AD9" w:rsidRDefault="00193D3D" w:rsidP="00193D3D">
      <w:pPr>
        <w:pStyle w:val="ListParagraph"/>
        <w:numPr>
          <w:ilvl w:val="0"/>
          <w:numId w:val="6"/>
        </w:numPr>
      </w:pPr>
      <w:r>
        <w:t>S</w:t>
      </w:r>
      <w:r w:rsidR="005F3AD9">
        <w:t>eparator line</w:t>
      </w:r>
      <w:r>
        <w:t>, usually dashes</w:t>
      </w:r>
    </w:p>
    <w:p w14:paraId="34B62AF7" w14:textId="10548D62" w:rsidR="005F3AD9" w:rsidRDefault="00193D3D" w:rsidP="00193D3D">
      <w:pPr>
        <w:pStyle w:val="ListParagraph"/>
        <w:numPr>
          <w:ilvl w:val="0"/>
          <w:numId w:val="6"/>
        </w:numPr>
      </w:pPr>
      <w:r>
        <w:t xml:space="preserve">Optionally </w:t>
      </w:r>
      <w:r w:rsidR="005F3AD9">
        <w:t>more data and instructions</w:t>
      </w:r>
    </w:p>
    <w:p w14:paraId="1627AB93" w14:textId="77777777" w:rsidR="00193D3D" w:rsidRDefault="00193D3D" w:rsidP="00193D3D"/>
    <w:p w14:paraId="163716D2" w14:textId="3DB209A2" w:rsidR="005F3AD9" w:rsidRDefault="005F3AD9" w:rsidP="00193D3D">
      <w:r>
        <w:t xml:space="preserve">The "real" data is between the "header </w:t>
      </w:r>
      <w:r w:rsidR="00193D3D">
        <w:t>line" and the "separator line</w:t>
      </w:r>
      <w:r w:rsidR="002E68F1">
        <w:t>.</w:t>
      </w:r>
    </w:p>
    <w:p w14:paraId="3977A2EC" w14:textId="77777777" w:rsidR="002E68F1" w:rsidRDefault="002E68F1" w:rsidP="00193D3D"/>
    <w:p w14:paraId="103E385A" w14:textId="77777777" w:rsidR="002E68F1" w:rsidRDefault="002E68F1" w:rsidP="002E68F1">
      <w:r>
        <w:t>The IMDB site uses an integer as a primary key.  Of course, this information is missing in the text files.  They use the actual “title” of the movie as the primary key throughout all of the files.</w:t>
      </w:r>
    </w:p>
    <w:p w14:paraId="4D8A216F" w14:textId="77777777" w:rsidR="002E68F1" w:rsidRDefault="002E68F1" w:rsidP="002E68F1">
      <w:pPr>
        <w:rPr>
          <w:rFonts w:ascii="Apple Casual" w:hAnsi="Apple Casual" w:cs="Apple Casual"/>
        </w:rPr>
      </w:pPr>
      <w:r>
        <w:rPr>
          <w:rFonts w:ascii="Apple Casual" w:hAnsi="Apple Casual" w:cs="Apple Casual"/>
        </w:rPr>
        <w:t>﻿﻿</w:t>
      </w:r>
    </w:p>
    <w:p w14:paraId="722853C8" w14:textId="54BA7327" w:rsidR="002E68F1" w:rsidRDefault="002E68F1" w:rsidP="002E68F1">
      <w:r>
        <w:t>For example:</w:t>
      </w:r>
    </w:p>
    <w:p w14:paraId="78F6E3E6" w14:textId="77777777" w:rsidR="002E68F1" w:rsidRDefault="002E68F1" w:rsidP="00193D3D"/>
    <w:p w14:paraId="4E8EF0DF" w14:textId="77777777" w:rsidR="002E68F1" w:rsidRPr="002E68F1" w:rsidRDefault="002E68F1" w:rsidP="002E68F1">
      <w:r w:rsidRPr="002E68F1">
        <w:t>The Godfather -&gt; 68646</w:t>
      </w:r>
    </w:p>
    <w:p w14:paraId="5CBB74ED" w14:textId="532DDA29" w:rsidR="002E68F1" w:rsidRDefault="002E68F1" w:rsidP="002E68F1">
      <w:pPr>
        <w:rPr>
          <w:b/>
          <w:bCs/>
        </w:rPr>
      </w:pPr>
      <w:r w:rsidRPr="002E68F1">
        <w:t xml:space="preserve">URL to their Godfather site: </w:t>
      </w:r>
      <w:hyperlink r:id="rId14" w:history="1">
        <w:r w:rsidR="000636BC" w:rsidRPr="00384058">
          <w:rPr>
            <w:rStyle w:val="Hyperlink"/>
          </w:rPr>
          <w:t>http://www.imdb.com/title/tt</w:t>
        </w:r>
        <w:r w:rsidR="000636BC" w:rsidRPr="00384058">
          <w:rPr>
            <w:rStyle w:val="Hyperlink"/>
            <w:b/>
            <w:bCs/>
          </w:rPr>
          <w:t>0068646</w:t>
        </w:r>
      </w:hyperlink>
    </w:p>
    <w:p w14:paraId="08B3D725" w14:textId="77777777" w:rsidR="002E68F1" w:rsidRDefault="002E68F1" w:rsidP="002E68F1"/>
    <w:p w14:paraId="1E8180BD" w14:textId="10E06835" w:rsidR="002E68F1" w:rsidRPr="002E68F1" w:rsidRDefault="002E68F1" w:rsidP="002E68F1">
      <w:r w:rsidRPr="002E68F1">
        <w:t xml:space="preserve">"Primary key" in the text files: </w:t>
      </w:r>
      <w:r>
        <w:t>“</w:t>
      </w:r>
      <w:r w:rsidRPr="002E68F1">
        <w:t>Godfather, The (1972)</w:t>
      </w:r>
      <w:r>
        <w:t>”</w:t>
      </w:r>
    </w:p>
    <w:p w14:paraId="174379AA" w14:textId="211A6F54" w:rsidR="000636BC" w:rsidRDefault="000636BC" w:rsidP="00826267">
      <w:pPr>
        <w:pStyle w:val="Heading2"/>
      </w:pPr>
      <w:r>
        <w:t>Prerequisites</w:t>
      </w:r>
    </w:p>
    <w:p w14:paraId="0E2DB5DF" w14:textId="4A7DCC54" w:rsidR="000636BC" w:rsidRDefault="000636BC" w:rsidP="000636BC">
      <w:r>
        <w:t xml:space="preserve">The following programs, utilities and scripts are writing in </w:t>
      </w:r>
      <w:hyperlink r:id="rId15" w:history="1">
        <w:r w:rsidRPr="00B41C74">
          <w:rPr>
            <w:rStyle w:val="Hyperlink"/>
          </w:rPr>
          <w:t>Ruby</w:t>
        </w:r>
      </w:hyperlink>
      <w:r>
        <w:t xml:space="preserve">, bash and other </w:t>
      </w:r>
      <w:hyperlink r:id="rId16" w:history="1">
        <w:r w:rsidRPr="00B41C74">
          <w:rPr>
            <w:rStyle w:val="Hyperlink"/>
          </w:rPr>
          <w:t>UNIX</w:t>
        </w:r>
      </w:hyperlink>
      <w:r>
        <w:t xml:space="preserve"> command line tools (e.g. </w:t>
      </w:r>
      <w:hyperlink r:id="rId17" w:history="1">
        <w:r w:rsidRPr="00B41C74">
          <w:rPr>
            <w:rStyle w:val="Hyperlink"/>
          </w:rPr>
          <w:t>sed</w:t>
        </w:r>
      </w:hyperlink>
      <w:r>
        <w:t xml:space="preserve">, </w:t>
      </w:r>
      <w:hyperlink r:id="rId18" w:history="1">
        <w:r w:rsidRPr="00B41C74">
          <w:rPr>
            <w:rStyle w:val="Hyperlink"/>
          </w:rPr>
          <w:t>awk</w:t>
        </w:r>
      </w:hyperlink>
      <w:r>
        <w:t xml:space="preserve">, </w:t>
      </w:r>
      <w:hyperlink r:id="rId19" w:history="1">
        <w:r w:rsidRPr="00B41C74">
          <w:rPr>
            <w:rStyle w:val="Hyperlink"/>
          </w:rPr>
          <w:t>grep</w:t>
        </w:r>
      </w:hyperlink>
      <w:r>
        <w:t>, etc.)</w:t>
      </w:r>
      <w:r w:rsidR="00B41C74">
        <w:t xml:space="preserve">.  I have run all of these successfully on OS X, Linux (Ubuntu) and I’m sure they will work just fine under </w:t>
      </w:r>
      <w:hyperlink r:id="rId20" w:history="1">
        <w:r w:rsidR="00B41C74" w:rsidRPr="00B41C74">
          <w:rPr>
            <w:rStyle w:val="Hyperlink"/>
          </w:rPr>
          <w:t>Cygwin</w:t>
        </w:r>
      </w:hyperlink>
      <w:r w:rsidR="00B41C74">
        <w:t xml:space="preserve"> for Windows.</w:t>
      </w:r>
    </w:p>
    <w:p w14:paraId="57148A7B" w14:textId="77777777" w:rsidR="00B41C74" w:rsidRDefault="00B41C74" w:rsidP="000636BC"/>
    <w:p w14:paraId="4A1173F7" w14:textId="17BE79C5" w:rsidR="00B41C74" w:rsidRDefault="00B41C74" w:rsidP="000636BC">
      <w:r>
        <w:t>Required Ruby Gems:</w:t>
      </w:r>
    </w:p>
    <w:p w14:paraId="37C83C4F" w14:textId="77777777" w:rsidR="00B41C74" w:rsidRDefault="00B41C74" w:rsidP="000636BC"/>
    <w:p w14:paraId="0C64D56F" w14:textId="77777777" w:rsidR="00B41C74" w:rsidRDefault="00B41C74" w:rsidP="00B41C74">
      <w:proofErr w:type="gramStart"/>
      <w:r>
        <w:lastRenderedPageBreak/>
        <w:t>require</w:t>
      </w:r>
      <w:proofErr w:type="gramEnd"/>
      <w:r>
        <w:t xml:space="preserve"> '</w:t>
      </w:r>
      <w:proofErr w:type="spellStart"/>
      <w:r>
        <w:t>rubygems</w:t>
      </w:r>
      <w:proofErr w:type="spellEnd"/>
      <w:r>
        <w:t>'</w:t>
      </w:r>
    </w:p>
    <w:p w14:paraId="135CAB6A" w14:textId="77777777" w:rsidR="00B41C74" w:rsidRDefault="00B41C74" w:rsidP="00B41C74">
      <w:proofErr w:type="gramStart"/>
      <w:r>
        <w:t>require</w:t>
      </w:r>
      <w:proofErr w:type="gramEnd"/>
      <w:r>
        <w:t xml:space="preserve"> '</w:t>
      </w:r>
      <w:proofErr w:type="spellStart"/>
      <w:r>
        <w:t>optparse</w:t>
      </w:r>
      <w:proofErr w:type="spellEnd"/>
      <w:r>
        <w:t>'</w:t>
      </w:r>
    </w:p>
    <w:p w14:paraId="6528BBCD" w14:textId="77777777" w:rsidR="00B41C74" w:rsidRDefault="00B41C74" w:rsidP="00B41C74">
      <w:proofErr w:type="gramStart"/>
      <w:r>
        <w:t>require</w:t>
      </w:r>
      <w:proofErr w:type="gramEnd"/>
      <w:r>
        <w:t xml:space="preserve"> '</w:t>
      </w:r>
      <w:proofErr w:type="spellStart"/>
      <w:r>
        <w:t>ostruct</w:t>
      </w:r>
      <w:proofErr w:type="spellEnd"/>
      <w:r>
        <w:t>'</w:t>
      </w:r>
    </w:p>
    <w:p w14:paraId="01523098" w14:textId="66B98D73" w:rsidR="00B41C74" w:rsidRDefault="00B41C74" w:rsidP="00B41C74">
      <w:proofErr w:type="gramStart"/>
      <w:r>
        <w:t>require</w:t>
      </w:r>
      <w:proofErr w:type="gramEnd"/>
      <w:r>
        <w:t xml:space="preserve"> 'digest/sha1'</w:t>
      </w:r>
    </w:p>
    <w:p w14:paraId="6C44CD3F" w14:textId="77777777" w:rsidR="00B41C74" w:rsidRPr="000636BC" w:rsidRDefault="00B41C74" w:rsidP="00B41C74"/>
    <w:p w14:paraId="6EAB4265" w14:textId="21174378" w:rsidR="002E68F1" w:rsidRDefault="00603B16" w:rsidP="00826267">
      <w:pPr>
        <w:pStyle w:val="Heading2"/>
      </w:pPr>
      <w:r>
        <w:t xml:space="preserve">Programs to Process the </w:t>
      </w:r>
      <w:r w:rsidR="000636BC">
        <w:t xml:space="preserve">LAME IMDB </w:t>
      </w:r>
      <w:r>
        <w:t>Files</w:t>
      </w:r>
    </w:p>
    <w:p w14:paraId="77641249" w14:textId="2A7B10B4" w:rsidR="00603B16" w:rsidRDefault="00603B16" w:rsidP="00603B16">
      <w:r>
        <w:t>The 1</w:t>
      </w:r>
      <w:r w:rsidRPr="00603B16">
        <w:rPr>
          <w:vertAlign w:val="superscript"/>
        </w:rPr>
        <w:t>st</w:t>
      </w:r>
      <w:r>
        <w:t xml:space="preserve"> pass at reformatting the files gets them into one-record-per-line format that can be used for further processing.</w:t>
      </w:r>
    </w:p>
    <w:p w14:paraId="4E3CA195" w14:textId="77777777" w:rsidR="00603B16" w:rsidRDefault="00603B16" w:rsidP="00603B16"/>
    <w:p w14:paraId="2C0C84E7" w14:textId="77777777" w:rsidR="00826267" w:rsidRDefault="00603B16" w:rsidP="00826267">
      <w:pPr>
        <w:pStyle w:val="ListParagraph"/>
        <w:numPr>
          <w:ilvl w:val="0"/>
          <w:numId w:val="9"/>
        </w:numPr>
      </w:pPr>
      <w:proofErr w:type="spellStart"/>
      <w:proofErr w:type="gramStart"/>
      <w:r>
        <w:t>movies.list.rb</w:t>
      </w:r>
      <w:proofErr w:type="spellEnd"/>
      <w:proofErr w:type="gramEnd"/>
    </w:p>
    <w:p w14:paraId="4E368D8B" w14:textId="77534970" w:rsidR="00603B16" w:rsidRDefault="00603B16" w:rsidP="00826267">
      <w:pPr>
        <w:pStyle w:val="ListParagraph"/>
        <w:numPr>
          <w:ilvl w:val="1"/>
          <w:numId w:val="9"/>
        </w:numPr>
      </w:pPr>
      <w:r>
        <w:t xml:space="preserve">This program reformats the </w:t>
      </w:r>
      <w:proofErr w:type="spellStart"/>
      <w:r>
        <w:t>movies.list</w:t>
      </w:r>
      <w:proofErr w:type="spellEnd"/>
      <w:r>
        <w:t xml:space="preserve"> file into 7 columns (</w:t>
      </w:r>
      <w:proofErr w:type="spellStart"/>
      <w:r>
        <w:t>key</w:t>
      </w:r>
      <w:proofErr w:type="gramStart"/>
      <w:r w:rsidR="003A2042">
        <w:t>,</w:t>
      </w:r>
      <w:r>
        <w:t>title</w:t>
      </w:r>
      <w:r w:rsidR="003A2042">
        <w:t>,</w:t>
      </w:r>
      <w:r>
        <w:t>type</w:t>
      </w:r>
      <w:r w:rsidR="003A2042">
        <w:t>,</w:t>
      </w:r>
      <w:r>
        <w:t>year</w:t>
      </w:r>
      <w:r w:rsidR="003A2042">
        <w:t>,</w:t>
      </w:r>
      <w:r>
        <w:t>episode</w:t>
      </w:r>
      <w:proofErr w:type="gramEnd"/>
      <w:r>
        <w:t>_title</w:t>
      </w:r>
      <w:r w:rsidR="003A2042">
        <w:t>,</w:t>
      </w:r>
      <w:r>
        <w:t>season</w:t>
      </w:r>
      <w:r w:rsidR="003A2042">
        <w:t>,</w:t>
      </w:r>
      <w:r>
        <w:t>episode</w:t>
      </w:r>
      <w:proofErr w:type="spellEnd"/>
      <w:r>
        <w:t>)</w:t>
      </w:r>
    </w:p>
    <w:p w14:paraId="49490715" w14:textId="77777777" w:rsidR="00826267" w:rsidRDefault="00603B16" w:rsidP="00826267">
      <w:pPr>
        <w:pStyle w:val="ListParagraph"/>
        <w:numPr>
          <w:ilvl w:val="0"/>
          <w:numId w:val="9"/>
        </w:numPr>
      </w:pPr>
      <w:proofErr w:type="spellStart"/>
      <w:proofErr w:type="gramStart"/>
      <w:r>
        <w:t>list</w:t>
      </w:r>
      <w:proofErr w:type="gramEnd"/>
      <w:r>
        <w:t>_cleaner.rb</w:t>
      </w:r>
      <w:proofErr w:type="spellEnd"/>
    </w:p>
    <w:p w14:paraId="070FA2F4" w14:textId="4F107D65" w:rsidR="00603B16" w:rsidRDefault="00603B16" w:rsidP="00826267">
      <w:pPr>
        <w:pStyle w:val="ListParagraph"/>
        <w:numPr>
          <w:ilvl w:val="1"/>
          <w:numId w:val="9"/>
        </w:numPr>
      </w:pPr>
      <w:r>
        <w:t>This program reformats the other files into 3</w:t>
      </w:r>
      <w:r w:rsidR="00F63CCF">
        <w:t xml:space="preserve"> or more</w:t>
      </w:r>
      <w:r>
        <w:t xml:space="preserve"> columns (key, title, data</w:t>
      </w:r>
      <w:r w:rsidR="00F63CCF">
        <w:t>, data…</w:t>
      </w:r>
      <w:r>
        <w:t>)</w:t>
      </w:r>
    </w:p>
    <w:p w14:paraId="55348BA6" w14:textId="77777777" w:rsidR="00826267" w:rsidRDefault="00826267" w:rsidP="00603B16"/>
    <w:p w14:paraId="14840DA4" w14:textId="290C0527" w:rsidR="000636BC" w:rsidRDefault="000636BC" w:rsidP="00603B16">
      <w:r>
        <w:t>The field outputs of the files are explained in each file section below.</w:t>
      </w:r>
    </w:p>
    <w:p w14:paraId="5BDE4761" w14:textId="6A5476D1" w:rsidR="00826267" w:rsidRDefault="00826267" w:rsidP="00826267">
      <w:pPr>
        <w:pStyle w:val="Heading2"/>
      </w:pPr>
      <w:r>
        <w:t>The Files</w:t>
      </w:r>
    </w:p>
    <w:p w14:paraId="2F30485A" w14:textId="00CBD824" w:rsidR="00826267" w:rsidRDefault="00826267" w:rsidP="00603B16">
      <w:r>
        <w:t>Below is a table with each file and type “type” of file.</w:t>
      </w:r>
      <w:r w:rsidR="00A010B6">
        <w:t xml:space="preserve">  File names in </w:t>
      </w:r>
      <w:r w:rsidR="00A010B6" w:rsidRPr="00A010B6">
        <w:rPr>
          <w:color w:val="FF0000"/>
        </w:rPr>
        <w:t>red</w:t>
      </w:r>
      <w:r w:rsidR="00A010B6">
        <w:t xml:space="preserve"> indicate these are people associated with a movie.  In that case it implies a many-to-many relationship.  File names in </w:t>
      </w:r>
      <w:r w:rsidR="00A010B6" w:rsidRPr="00A010B6">
        <w:rPr>
          <w:color w:val="808080" w:themeColor="background1" w:themeShade="80"/>
        </w:rPr>
        <w:t>gray</w:t>
      </w:r>
      <w:r w:rsidR="00A010B6">
        <w:t xml:space="preserve"> have not been considered for processing at this time.</w:t>
      </w:r>
    </w:p>
    <w:p w14:paraId="0525E13E" w14:textId="77777777" w:rsidR="00826267" w:rsidRDefault="00826267" w:rsidP="00603B16"/>
    <w:tbl>
      <w:tblPr>
        <w:tblW w:w="88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35"/>
        <w:gridCol w:w="2970"/>
        <w:gridCol w:w="4230"/>
      </w:tblGrid>
      <w:tr w:rsidR="00F63CCF" w:rsidRPr="00826267" w14:paraId="26446AAC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5038" w14:textId="77777777" w:rsidR="00F63CCF" w:rsidRPr="00826267" w:rsidRDefault="00F63CCF" w:rsidP="0082626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E4DC6" w14:textId="62B7AA49" w:rsidR="00F63CCF" w:rsidRPr="00826267" w:rsidRDefault="00F63CCF" w:rsidP="0082626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b/>
                <w:bCs/>
                <w:color w:val="000000"/>
              </w:rPr>
              <w:t>File Name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836EAF3" w14:textId="2D6C887C" w:rsidR="00F63CCF" w:rsidRPr="00826267" w:rsidRDefault="00F63CCF" w:rsidP="00826267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Program Output Format</w:t>
            </w:r>
            <w:r w:rsidR="00B416C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(Tab </w:t>
            </w:r>
            <w:proofErr w:type="spellStart"/>
            <w:r w:rsidR="00B416C7">
              <w:rPr>
                <w:rFonts w:ascii="Calibri" w:eastAsia="Times New Roman" w:hAnsi="Calibri" w:cs="Times New Roman"/>
                <w:b/>
                <w:bCs/>
                <w:color w:val="000000"/>
              </w:rPr>
              <w:t>Delmited</w:t>
            </w:r>
            <w:proofErr w:type="spellEnd"/>
            <w:r w:rsidR="00B416C7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</w:tr>
      <w:tr w:rsidR="00F63CCF" w:rsidRPr="00826267" w14:paraId="631168CE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1D01" w14:textId="67F6A8AB" w:rsidR="00F63CCF" w:rsidRPr="00826267" w:rsidRDefault="00F63CCF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C2BB8" w14:textId="00F23C0E" w:rsidR="00F63CCF" w:rsidRPr="00620600" w:rsidRDefault="00F63CCF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proofErr w:type="gramStart"/>
            <w:r w:rsidRPr="00620600">
              <w:rPr>
                <w:rFonts w:ascii="Calibri" w:eastAsia="Times New Roman" w:hAnsi="Calibri" w:cs="Times New Roman"/>
                <w:color w:val="FF0000"/>
              </w:rPr>
              <w:t>actors.list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AB33AD6" w14:textId="4C2D5961" w:rsidR="00F63CCF" w:rsidRPr="00826267" w:rsidRDefault="00F63CCF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key,title,person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_key,person_name,character</w:t>
            </w:r>
            <w:proofErr w:type="spellEnd"/>
          </w:p>
        </w:tc>
      </w:tr>
      <w:tr w:rsidR="00F63CCF" w:rsidRPr="00826267" w14:paraId="39B7217D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80D4" w14:textId="77777777" w:rsidR="00F63CCF" w:rsidRPr="00826267" w:rsidRDefault="00F63CCF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786D0" w14:textId="707C1D06" w:rsidR="00F63CCF" w:rsidRPr="00620600" w:rsidRDefault="00F63CCF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proofErr w:type="gramStart"/>
            <w:r w:rsidRPr="00620600">
              <w:rPr>
                <w:rFonts w:ascii="Calibri" w:eastAsia="Times New Roman" w:hAnsi="Calibri" w:cs="Times New Roman"/>
                <w:color w:val="FF0000"/>
              </w:rPr>
              <w:t>actresses.list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4260BB2" w14:textId="3980C948" w:rsidR="00F63CCF" w:rsidRPr="00826267" w:rsidRDefault="00F63CCF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key,title,person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_key,person_name,character</w:t>
            </w:r>
            <w:proofErr w:type="spellEnd"/>
          </w:p>
        </w:tc>
      </w:tr>
      <w:tr w:rsidR="00F63CCF" w:rsidRPr="00826267" w14:paraId="7D0AA6F9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8763" w14:textId="1C8071BB" w:rsidR="00F63CCF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B21C0" w14:textId="64726604" w:rsidR="00F63CCF" w:rsidRPr="00A010B6" w:rsidRDefault="00F63CCF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aka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names.list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5B91C73" w14:textId="468B126E" w:rsidR="00F63CCF" w:rsidRPr="00B416C7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6D7D54B0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4A974" w14:textId="53428308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7166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77166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08EB2" w14:textId="13C08498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aka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titles.list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BB9B376" w14:textId="333551E6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13F92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013F92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151E4D4F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6E3FD" w14:textId="39A9AF23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7166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77166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251B5" w14:textId="5BAB663A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alternate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versions.list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9DF535B" w14:textId="1F93B973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13F92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013F92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78C6A5FB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879BC" w14:textId="15E35B65" w:rsidR="00B416C7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1499B" w14:textId="597DA2F3" w:rsidR="00B416C7" w:rsidRPr="00BC5E3E" w:rsidRDefault="00B416C7" w:rsidP="00826267">
            <w:pPr>
              <w:rPr>
                <w:rFonts w:ascii="Calibri" w:eastAsia="Times New Roman" w:hAnsi="Calibri" w:cs="Times New Roman"/>
              </w:rPr>
            </w:pPr>
            <w:proofErr w:type="spellStart"/>
            <w:proofErr w:type="gramStart"/>
            <w:r w:rsidRPr="00BC5E3E">
              <w:rPr>
                <w:rFonts w:ascii="Calibri" w:eastAsia="Times New Roman" w:hAnsi="Calibri" w:cs="Times New Roman"/>
              </w:rPr>
              <w:t>biographies.list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EBBCCE6" w14:textId="0748F5E8" w:rsidR="00B416C7" w:rsidRPr="00BC5E3E" w:rsidRDefault="00BC5E3E" w:rsidP="00826267">
            <w:pPr>
              <w:rPr>
                <w:rFonts w:ascii="Calibri" w:eastAsia="Times New Roman" w:hAnsi="Calibri" w:cs="Times New Roman"/>
              </w:rPr>
            </w:pPr>
            <w:r w:rsidRPr="00BC5E3E">
              <w:rPr>
                <w:rFonts w:ascii="Calibri" w:eastAsia="Times New Roman" w:hAnsi="Calibri" w:cs="Times New Roman"/>
                <w:highlight w:val="yellow"/>
              </w:rPr>
              <w:t>??????????????????</w:t>
            </w:r>
          </w:p>
        </w:tc>
      </w:tr>
      <w:tr w:rsidR="00B416C7" w:rsidRPr="00826267" w14:paraId="4B9CCD4A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A7A01" w14:textId="3A3A0038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7166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77166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4684F" w14:textId="43E122FD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business.list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F586B4B" w14:textId="4C994E64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13F92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013F92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5AD28BAD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C6E24" w14:textId="5E274526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7166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77166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2F2A1" w14:textId="2F080E2A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certificates.list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34E65FF" w14:textId="30612E31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13F92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013F92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3E4A7E" w:rsidRPr="00826267" w14:paraId="177D1CC2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502D" w14:textId="7C863F53" w:rsidR="003E4A7E" w:rsidRPr="00826267" w:rsidRDefault="003E4A7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40ABC" w14:textId="63143B52" w:rsidR="003E4A7E" w:rsidRPr="00620600" w:rsidRDefault="003E4A7E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proofErr w:type="gramStart"/>
            <w:r w:rsidRPr="00620600">
              <w:rPr>
                <w:rFonts w:ascii="Calibri" w:eastAsia="Times New Roman" w:hAnsi="Calibri" w:cs="Times New Roman"/>
                <w:color w:val="FF0000"/>
              </w:rPr>
              <w:t>cinematographers.list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1C33E2E" w14:textId="03194864" w:rsidR="003E4A7E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215EAB">
              <w:rPr>
                <w:rFonts w:ascii="Calibri" w:eastAsia="Times New Roman" w:hAnsi="Calibri" w:cs="Times New Roman"/>
                <w:color w:val="000000"/>
                <w:highlight w:val="yellow"/>
              </w:rPr>
              <w:t>key,title,person</w:t>
            </w:r>
            <w:proofErr w:type="gramEnd"/>
            <w:r w:rsidRPr="00215EAB">
              <w:rPr>
                <w:rFonts w:ascii="Calibri" w:eastAsia="Times New Roman" w:hAnsi="Calibri" w:cs="Times New Roman"/>
                <w:color w:val="000000"/>
                <w:highlight w:val="yellow"/>
              </w:rPr>
              <w:t>_key,person_name</w:t>
            </w:r>
            <w:proofErr w:type="spellEnd"/>
          </w:p>
        </w:tc>
      </w:tr>
      <w:tr w:rsidR="00B416C7" w:rsidRPr="00826267" w14:paraId="74374FD7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4F46D" w14:textId="7CECDDCD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7630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FB7630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FD4F8" w14:textId="1A349F5E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color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info.list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95CDDD8" w14:textId="4C6F3765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06E1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2606E1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0368A3AF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EEC10" w14:textId="2605FCCE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7630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FB7630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F9F79" w14:textId="6FD2A62C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complete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cast.list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9DAA88B" w14:textId="61ACFAAD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06E1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2606E1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3F7B4593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C180F" w14:textId="4EC04413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B7630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FB7630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F8F15" w14:textId="7F3DDBB1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complete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crew.list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FD04310" w14:textId="4419A8A5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606E1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2606E1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215EAB" w:rsidRPr="00826267" w14:paraId="4B0F1015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F769" w14:textId="42B561D2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47D46" w14:textId="0322234B" w:rsidR="00215EAB" w:rsidRPr="003E4A7E" w:rsidRDefault="00215EAB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proofErr w:type="gramStart"/>
            <w:r w:rsidRPr="003E4A7E">
              <w:rPr>
                <w:rFonts w:ascii="Calibri" w:eastAsia="Times New Roman" w:hAnsi="Calibri" w:cs="Times New Roman"/>
                <w:color w:val="FF0000"/>
              </w:rPr>
              <w:t>composers.list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086027B" w14:textId="55AD41A7" w:rsidR="00215EAB" w:rsidRPr="00215EAB" w:rsidRDefault="00215EAB" w:rsidP="00826267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proofErr w:type="gramStart"/>
            <w:r w:rsidRPr="00215EAB">
              <w:rPr>
                <w:rFonts w:ascii="Calibri" w:eastAsia="Times New Roman" w:hAnsi="Calibri" w:cs="Times New Roman"/>
                <w:color w:val="000000"/>
                <w:highlight w:val="yellow"/>
              </w:rPr>
              <w:t>key,title,person</w:t>
            </w:r>
            <w:proofErr w:type="gramEnd"/>
            <w:r w:rsidRPr="00215EAB">
              <w:rPr>
                <w:rFonts w:ascii="Calibri" w:eastAsia="Times New Roman" w:hAnsi="Calibri" w:cs="Times New Roman"/>
                <w:color w:val="000000"/>
                <w:highlight w:val="yellow"/>
              </w:rPr>
              <w:t>_key,person_name</w:t>
            </w:r>
            <w:proofErr w:type="spellEnd"/>
          </w:p>
        </w:tc>
      </w:tr>
      <w:tr w:rsidR="00215EAB" w:rsidRPr="00826267" w14:paraId="1970830B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E4C0" w14:textId="07699EB2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B2B0B3" w14:textId="4FB0AFD0" w:rsidR="00215EAB" w:rsidRPr="00620600" w:rsidRDefault="00215EAB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gramStart"/>
            <w:r w:rsidRPr="00620600">
              <w:rPr>
                <w:rFonts w:ascii="Calibri" w:eastAsia="Times New Roman" w:hAnsi="Calibri" w:cs="Times New Roman"/>
                <w:color w:val="FF0000"/>
              </w:rPr>
              <w:t>costume</w:t>
            </w:r>
            <w:proofErr w:type="gramEnd"/>
            <w:r w:rsidRPr="00620600">
              <w:rPr>
                <w:rFonts w:ascii="Calibri" w:eastAsia="Times New Roman" w:hAnsi="Calibri" w:cs="Times New Roman"/>
                <w:color w:val="FF0000"/>
              </w:rPr>
              <w:t>-</w:t>
            </w:r>
            <w:proofErr w:type="spellStart"/>
            <w:r w:rsidRPr="00620600">
              <w:rPr>
                <w:rFonts w:ascii="Calibri" w:eastAsia="Times New Roman" w:hAnsi="Calibri" w:cs="Times New Roman"/>
                <w:color w:val="FF0000"/>
              </w:rPr>
              <w:t>designers.list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05E462C" w14:textId="21A371CD" w:rsidR="00215EAB" w:rsidRPr="00215EAB" w:rsidRDefault="00215EAB" w:rsidP="00826267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proofErr w:type="gramStart"/>
            <w:r w:rsidRPr="00215EAB">
              <w:rPr>
                <w:rFonts w:ascii="Calibri" w:eastAsia="Times New Roman" w:hAnsi="Calibri" w:cs="Times New Roman"/>
                <w:color w:val="000000"/>
                <w:highlight w:val="yellow"/>
              </w:rPr>
              <w:t>key,title,person</w:t>
            </w:r>
            <w:proofErr w:type="gramEnd"/>
            <w:r w:rsidRPr="00215EAB">
              <w:rPr>
                <w:rFonts w:ascii="Calibri" w:eastAsia="Times New Roman" w:hAnsi="Calibri" w:cs="Times New Roman"/>
                <w:color w:val="000000"/>
                <w:highlight w:val="yellow"/>
              </w:rPr>
              <w:t>_key,person_name</w:t>
            </w:r>
            <w:proofErr w:type="spellEnd"/>
          </w:p>
        </w:tc>
      </w:tr>
      <w:tr w:rsidR="00215EAB" w:rsidRPr="00826267" w14:paraId="79426086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0288" w14:textId="77777777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1 row/record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7164A" w14:textId="4855A7EA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countries.list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0B2BEF7" w14:textId="0987572E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key,title,country</w:t>
            </w:r>
            <w:proofErr w:type="spellEnd"/>
            <w:proofErr w:type="gramEnd"/>
          </w:p>
        </w:tc>
      </w:tr>
      <w:tr w:rsidR="00215EAB" w:rsidRPr="00826267" w14:paraId="1A4C4D5A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F6D6" w14:textId="18818413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5DEF1" w14:textId="19179553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crazy</w:t>
            </w:r>
            <w:proofErr w:type="gramEnd"/>
            <w:r w:rsidRPr="0082626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826267">
              <w:rPr>
                <w:rFonts w:ascii="Calibri" w:eastAsia="Times New Roman" w:hAnsi="Calibri" w:cs="Times New Roman"/>
                <w:color w:val="000000"/>
              </w:rPr>
              <w:t>credits.list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5B14079" w14:textId="0B70D0AC" w:rsidR="00215EAB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key,title,edit1</w:t>
            </w:r>
            <w:proofErr w:type="gramEnd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,…</w:t>
            </w:r>
            <w:proofErr w:type="spellStart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editn</w:t>
            </w:r>
            <w:proofErr w:type="spellEnd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(</w:t>
            </w:r>
            <w:r w:rsidRPr="00B416C7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variable columns!</w:t>
            </w:r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)</w:t>
            </w:r>
          </w:p>
        </w:tc>
      </w:tr>
      <w:tr w:rsidR="00215EAB" w:rsidRPr="00826267" w14:paraId="1EDE41AE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3A2D" w14:textId="77777777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4589C" w14:textId="38C85869" w:rsidR="00215EAB" w:rsidRPr="00620600" w:rsidRDefault="00215EAB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proofErr w:type="gramStart"/>
            <w:r w:rsidRPr="00620600">
              <w:rPr>
                <w:rFonts w:ascii="Calibri" w:eastAsia="Times New Roman" w:hAnsi="Calibri" w:cs="Times New Roman"/>
                <w:color w:val="FF0000"/>
              </w:rPr>
              <w:t>directors.list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27E99C3" w14:textId="17FAF220" w:rsidR="00215EAB" w:rsidRPr="00826267" w:rsidRDefault="00215EAB" w:rsidP="00F63C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key,title,person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_key,person_name</w:t>
            </w:r>
            <w:proofErr w:type="spellEnd"/>
          </w:p>
        </w:tc>
      </w:tr>
      <w:tr w:rsidR="00215EAB" w:rsidRPr="00826267" w14:paraId="60E006B4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675C" w14:textId="4100738E" w:rsidR="00215EAB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E0E35" w14:textId="78F48404" w:rsidR="00215EAB" w:rsidRPr="003E4A7E" w:rsidRDefault="00215EAB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3E4A7E">
              <w:rPr>
                <w:rFonts w:ascii="Calibri" w:eastAsia="Times New Roman" w:hAnsi="Calibri" w:cs="Times New Roman"/>
                <w:color w:val="808080" w:themeColor="background1" w:themeShade="80"/>
              </w:rPr>
              <w:t>distributors.list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FFFDBA3" w14:textId="2767AE11" w:rsidR="00215EAB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215EAB" w:rsidRPr="00826267" w14:paraId="6EE24D5B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07FA" w14:textId="6EFC5F2A" w:rsidR="00215EAB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88598" w14:textId="57797F6B" w:rsidR="00215EAB" w:rsidRPr="00620600" w:rsidRDefault="00215EAB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proofErr w:type="gramStart"/>
            <w:r w:rsidRPr="00620600">
              <w:rPr>
                <w:rFonts w:ascii="Calibri" w:eastAsia="Times New Roman" w:hAnsi="Calibri" w:cs="Times New Roman"/>
                <w:color w:val="FF0000"/>
              </w:rPr>
              <w:t>editors.list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75A03EA" w14:textId="4C60A2F5" w:rsidR="00215EAB" w:rsidRPr="00215EAB" w:rsidRDefault="00215EAB" w:rsidP="00826267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proofErr w:type="spellStart"/>
            <w:proofErr w:type="gramStart"/>
            <w:r w:rsidRPr="00215EAB">
              <w:rPr>
                <w:rFonts w:ascii="Calibri" w:eastAsia="Times New Roman" w:hAnsi="Calibri" w:cs="Times New Roman"/>
                <w:color w:val="000000"/>
                <w:highlight w:val="yellow"/>
              </w:rPr>
              <w:t>key,title,person</w:t>
            </w:r>
            <w:proofErr w:type="gramEnd"/>
            <w:r w:rsidRPr="00215EAB">
              <w:rPr>
                <w:rFonts w:ascii="Calibri" w:eastAsia="Times New Roman" w:hAnsi="Calibri" w:cs="Times New Roman"/>
                <w:color w:val="000000"/>
                <w:highlight w:val="yellow"/>
              </w:rPr>
              <w:t>_key,person_name</w:t>
            </w:r>
            <w:proofErr w:type="spellEnd"/>
          </w:p>
        </w:tc>
      </w:tr>
      <w:tr w:rsidR="00215EAB" w:rsidRPr="00826267" w14:paraId="5A2DB205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8C00" w14:textId="77777777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1 row/record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0AF89" w14:textId="6B1A1059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genres.list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2598F5F" w14:textId="50BDBA95" w:rsidR="00215EAB" w:rsidRPr="00826267" w:rsidRDefault="00215EAB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key,title,genre</w:t>
            </w:r>
            <w:proofErr w:type="spellEnd"/>
            <w:proofErr w:type="gramEnd"/>
          </w:p>
        </w:tc>
      </w:tr>
      <w:tr w:rsidR="00215EAB" w:rsidRPr="00826267" w14:paraId="5343852A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58A3" w14:textId="31CA395C" w:rsidR="00215EAB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02218" w14:textId="61F2166C" w:rsidR="00215EAB" w:rsidRPr="00A010B6" w:rsidRDefault="00215EAB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german</w:t>
            </w:r>
            <w:proofErr w:type="spellEnd"/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-aka-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titles.list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BE0EF82" w14:textId="4F8D79C6" w:rsidR="00215EAB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16EA2558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86A8" w14:textId="76C9FE91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07490" w14:textId="1F532340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goofs.list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4D4845F" w14:textId="55960AF5" w:rsidR="00B416C7" w:rsidRPr="00826267" w:rsidRDefault="00B416C7" w:rsidP="00B416C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key,title,goof1</w:t>
            </w:r>
            <w:proofErr w:type="gramEnd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,…</w:t>
            </w:r>
            <w:proofErr w:type="spellStart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goofn</w:t>
            </w:r>
            <w:proofErr w:type="spellEnd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(</w:t>
            </w:r>
            <w:r w:rsidRPr="00B416C7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variable columns!</w:t>
            </w:r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)</w:t>
            </w:r>
          </w:p>
        </w:tc>
      </w:tr>
      <w:tr w:rsidR="00B416C7" w:rsidRPr="00826267" w14:paraId="24416879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74EE7" w14:textId="2291600C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057E9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A057E9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C8FA2" w14:textId="537C04F2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iso</w:t>
            </w:r>
            <w:proofErr w:type="spellEnd"/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-aka-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titles.list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1B95C15" w14:textId="672B1F2A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41A15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E41A15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4735838B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1C2D2" w14:textId="3E1E64EE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057E9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A057E9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F4723" w14:textId="57D6A8AE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italian</w:t>
            </w:r>
            <w:proofErr w:type="spellEnd"/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-aka-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titles.list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332DAD3" w14:textId="7C577A4D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41A15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E41A15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379AF35C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3BD1" w14:textId="0615FE24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1 row/record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714EB" w14:textId="61120336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keywords.list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6024BF4" w14:textId="29860A92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key,title,keyword</w:t>
            </w:r>
            <w:proofErr w:type="spellEnd"/>
            <w:proofErr w:type="gramEnd"/>
          </w:p>
        </w:tc>
      </w:tr>
      <w:tr w:rsidR="00B416C7" w:rsidRPr="00826267" w14:paraId="22406CB5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DC66" w14:textId="77777777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1 row/record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F5612" w14:textId="0B120CF5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language.list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8637CC8" w14:textId="2E581E94" w:rsidR="00B416C7" w:rsidRPr="00826267" w:rsidRDefault="00B416C7" w:rsidP="00F63C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key,title,language</w:t>
            </w:r>
            <w:proofErr w:type="spellEnd"/>
            <w:proofErr w:type="gramEnd"/>
          </w:p>
        </w:tc>
      </w:tr>
      <w:tr w:rsidR="00B416C7" w:rsidRPr="00826267" w14:paraId="401FAF57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3166" w14:textId="3E94F856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B4828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4B4828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57ED5" w14:textId="4E87BA6A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laserdisc.list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F3DD9EE" w14:textId="4453F5A2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36F24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436F24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7DEBF9DA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67C4B" w14:textId="7407D454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B4828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4B4828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51890" w14:textId="4807632D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literature.list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B088333" w14:textId="64031CBE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36F24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436F24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7C4D76FC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0BA4" w14:textId="77777777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1 row/record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BA04D" w14:textId="5E749A0D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locations.list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7F4EA5F" w14:textId="6A5AE4A2" w:rsidR="00B416C7" w:rsidRPr="00826267" w:rsidRDefault="00B416C7" w:rsidP="00F63C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key,title,location</w:t>
            </w:r>
            <w:proofErr w:type="spellEnd"/>
            <w:proofErr w:type="gramEnd"/>
          </w:p>
        </w:tc>
      </w:tr>
      <w:tr w:rsidR="00B416C7" w:rsidRPr="00826267" w14:paraId="0FD004F6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A9935" w14:textId="04B67A81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0644E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20644E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E7757" w14:textId="3A46C35C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miscellaneous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companies.list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FCD0B9F" w14:textId="0E933B35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47A98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C47A98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416C7" w:rsidRPr="00826267" w14:paraId="4A23BFCA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B1720" w14:textId="6786607B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0644E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20644E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0BE5F9" w14:textId="47C163B5" w:rsidR="00B416C7" w:rsidRPr="00A010B6" w:rsidRDefault="00B416C7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miscellaneous.list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AD6585D" w14:textId="41530831" w:rsidR="00B416C7" w:rsidRPr="00826267" w:rsidRDefault="00B416C7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47A98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C47A98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5F75D625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1854B" w14:textId="293042AD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0644E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20644E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B1EFB" w14:textId="611AF4F0" w:rsidR="00BC5E3E" w:rsidRPr="00BC5E3E" w:rsidRDefault="00BC5E3E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BC5E3E">
              <w:rPr>
                <w:rFonts w:ascii="Calibri" w:eastAsia="Times New Roman" w:hAnsi="Calibri" w:cs="Times New Roman"/>
                <w:color w:val="808080" w:themeColor="background1" w:themeShade="80"/>
              </w:rPr>
              <w:t>movie</w:t>
            </w:r>
            <w:proofErr w:type="gramEnd"/>
            <w:r w:rsidRPr="00BC5E3E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BC5E3E">
              <w:rPr>
                <w:rFonts w:ascii="Calibri" w:eastAsia="Times New Roman" w:hAnsi="Calibri" w:cs="Times New Roman"/>
                <w:color w:val="808080" w:themeColor="background1" w:themeShade="80"/>
              </w:rPr>
              <w:t>links.list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55DDB4B" w14:textId="3B2EA4FE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20644E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20644E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598EEAB8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272D" w14:textId="77777777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1 row/record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93C66" w14:textId="62338163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movies.list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8DD36BA" w14:textId="5905E8A4" w:rsidR="00BC5E3E" w:rsidRPr="00826267" w:rsidRDefault="00BC5E3E" w:rsidP="00B416C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t>key,title,type,year,episode</w:t>
            </w:r>
            <w:proofErr w:type="gramEnd"/>
            <w:r>
              <w:t>_title,season,episode</w:t>
            </w:r>
            <w:proofErr w:type="spellEnd"/>
          </w:p>
        </w:tc>
      </w:tr>
      <w:tr w:rsidR="00BC5E3E" w:rsidRPr="00826267" w14:paraId="01DC15CD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768D" w14:textId="77777777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F0187" w14:textId="6CF7A9E0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mpaa</w:t>
            </w:r>
            <w:proofErr w:type="spellEnd"/>
            <w:proofErr w:type="gramEnd"/>
            <w:r w:rsidRPr="00826267">
              <w:rPr>
                <w:rFonts w:ascii="Calibri" w:eastAsia="Times New Roman" w:hAnsi="Calibri" w:cs="Times New Roman"/>
                <w:color w:val="000000"/>
              </w:rPr>
              <w:t>-ratings-</w:t>
            </w:r>
            <w:proofErr w:type="spellStart"/>
            <w:r w:rsidRPr="00826267">
              <w:rPr>
                <w:rFonts w:ascii="Calibri" w:eastAsia="Times New Roman" w:hAnsi="Calibri" w:cs="Times New Roman"/>
                <w:color w:val="000000"/>
              </w:rPr>
              <w:t>reasons.list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94C3660" w14:textId="540C4D2C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key,title,rating,reason</w:t>
            </w:r>
            <w:proofErr w:type="spellEnd"/>
            <w:proofErr w:type="gramEnd"/>
          </w:p>
        </w:tc>
      </w:tr>
      <w:tr w:rsidR="00BC5E3E" w:rsidRPr="00826267" w14:paraId="20917946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024E" w14:textId="77777777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0D07D" w14:textId="743CDA54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plot.list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FF327CE" w14:textId="086A92C0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key,title,plot</w:t>
            </w:r>
            <w:proofErr w:type="spellEnd"/>
            <w:proofErr w:type="gramEnd"/>
          </w:p>
        </w:tc>
      </w:tr>
      <w:tr w:rsidR="00BC5E3E" w:rsidRPr="00826267" w14:paraId="31A4C7B5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2FBA" w14:textId="7B597978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1D3BE" w14:textId="5D90AE57" w:rsidR="00BC5E3E" w:rsidRPr="00620600" w:rsidRDefault="00BC5E3E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proofErr w:type="gramStart"/>
            <w:r w:rsidRPr="00620600">
              <w:rPr>
                <w:rFonts w:ascii="Calibri" w:eastAsia="Times New Roman" w:hAnsi="Calibri" w:cs="Times New Roman"/>
                <w:color w:val="FF0000"/>
              </w:rPr>
              <w:t>producers.list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A24347C" w14:textId="20F9EF6E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63CCF">
              <w:rPr>
                <w:rFonts w:ascii="Calibri" w:eastAsia="Times New Roman" w:hAnsi="Calibri" w:cs="Times New Roman"/>
                <w:color w:val="000000"/>
                <w:highlight w:val="yellow"/>
              </w:rPr>
              <w:t>key,plot,person</w:t>
            </w:r>
            <w:proofErr w:type="gramEnd"/>
            <w:r w:rsidRPr="00F63CCF">
              <w:rPr>
                <w:rFonts w:ascii="Calibri" w:eastAsia="Times New Roman" w:hAnsi="Calibri" w:cs="Times New Roman"/>
                <w:color w:val="000000"/>
                <w:highlight w:val="yellow"/>
              </w:rPr>
              <w:t>_key,person_name</w:t>
            </w:r>
            <w:proofErr w:type="spellEnd"/>
          </w:p>
        </w:tc>
      </w:tr>
      <w:tr w:rsidR="00BC5E3E" w:rsidRPr="00826267" w14:paraId="6947A987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E43B2" w14:textId="01C034B6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10DF8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410DF8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D789E" w14:textId="127D3A1E" w:rsidR="00BC5E3E" w:rsidRPr="00A010B6" w:rsidRDefault="00BC5E3E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production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companies.list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D7C5799" w14:textId="296E1286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56686B4B" w14:textId="77777777" w:rsidTr="005F4194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9022" w14:textId="576FACA1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7E5D7" w14:textId="692B43B3" w:rsidR="00BC5E3E" w:rsidRPr="00A010B6" w:rsidRDefault="00BC5E3E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FF0000"/>
              </w:rPr>
              <w:t>production</w:t>
            </w:r>
            <w:proofErr w:type="gramEnd"/>
            <w:r w:rsidRPr="00A010B6">
              <w:rPr>
                <w:rFonts w:ascii="Calibri" w:eastAsia="Times New Roman" w:hAnsi="Calibri" w:cs="Times New Roman"/>
                <w:color w:val="FF000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FF0000"/>
              </w:rPr>
              <w:t>designers.list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7ABDF7D" w14:textId="69CA649B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63CCF">
              <w:rPr>
                <w:rFonts w:ascii="Calibri" w:eastAsia="Times New Roman" w:hAnsi="Calibri" w:cs="Times New Roman"/>
                <w:color w:val="000000"/>
                <w:highlight w:val="yellow"/>
              </w:rPr>
              <w:t>key,plot,person</w:t>
            </w:r>
            <w:proofErr w:type="gramEnd"/>
            <w:r w:rsidRPr="00F63CCF">
              <w:rPr>
                <w:rFonts w:ascii="Calibri" w:eastAsia="Times New Roman" w:hAnsi="Calibri" w:cs="Times New Roman"/>
                <w:color w:val="000000"/>
                <w:highlight w:val="yellow"/>
              </w:rPr>
              <w:t>_key,person_name</w:t>
            </w:r>
            <w:proofErr w:type="spellEnd"/>
          </w:p>
        </w:tc>
      </w:tr>
      <w:tr w:rsidR="00BC5E3E" w:rsidRPr="00826267" w14:paraId="205C4935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8F568" w14:textId="797EA6CE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10DF8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410DF8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C793B" w14:textId="3BD109B6" w:rsidR="00BC5E3E" w:rsidRPr="00B416C7" w:rsidRDefault="00BC5E3E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quotes.list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49B0F05" w14:textId="0BDBBDFE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4067E56B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14814" w14:textId="0AD22061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10DF8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410DF8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1B90A" w14:textId="5D6E633B" w:rsidR="00BC5E3E" w:rsidRPr="00B416C7" w:rsidRDefault="00BC5E3E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ratings.list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119471B" w14:textId="08147093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25A6C43C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065F" w14:textId="77777777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1 row/record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47F2B" w14:textId="6EE1BFA6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release</w:t>
            </w:r>
            <w:proofErr w:type="gramEnd"/>
            <w:r w:rsidRPr="0082626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826267">
              <w:rPr>
                <w:rFonts w:ascii="Calibri" w:eastAsia="Times New Roman" w:hAnsi="Calibri" w:cs="Times New Roman"/>
                <w:color w:val="000000"/>
              </w:rPr>
              <w:t>dates.list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C85BBCA" w14:textId="2F2D63C6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key,title,country,date,parsed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_date</w:t>
            </w:r>
            <w:proofErr w:type="spellEnd"/>
          </w:p>
        </w:tc>
      </w:tr>
      <w:tr w:rsidR="00BC5E3E" w:rsidRPr="00826267" w14:paraId="51665726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0A11" w14:textId="77777777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 w:rsidRPr="00826267">
              <w:rPr>
                <w:rFonts w:ascii="Calibri" w:eastAsia="Times New Roman" w:hAnsi="Calibri" w:cs="Times New Roman"/>
                <w:color w:val="000000"/>
              </w:rPr>
              <w:t>1 row/record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3D817" w14:textId="65822EC0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running</w:t>
            </w:r>
            <w:proofErr w:type="gramEnd"/>
            <w:r w:rsidRPr="00826267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826267">
              <w:rPr>
                <w:rFonts w:ascii="Calibri" w:eastAsia="Times New Roman" w:hAnsi="Calibri" w:cs="Times New Roman"/>
                <w:color w:val="000000"/>
              </w:rPr>
              <w:t>times.list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FB15434" w14:textId="03AC7140" w:rsidR="00BC5E3E" w:rsidRPr="00826267" w:rsidRDefault="00BC5E3E" w:rsidP="00F63CC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key,title,running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_time</w:t>
            </w:r>
            <w:proofErr w:type="spellEnd"/>
          </w:p>
        </w:tc>
      </w:tr>
      <w:tr w:rsidR="00BC5E3E" w:rsidRPr="00826267" w14:paraId="7EDFF1DE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A3986" w14:textId="7112C392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142B4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E142B4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8EDA5" w14:textId="4E4867DF" w:rsidR="00BC5E3E" w:rsidRPr="00A010B6" w:rsidRDefault="00BC5E3E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sound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mix.list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F139F0B" w14:textId="662F9E22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5305D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35305D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6C92C441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ED7EB" w14:textId="77E5B10C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142B4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E142B4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14569" w14:textId="4AC5B3F9" w:rsidR="00BC5E3E" w:rsidRPr="00A010B6" w:rsidRDefault="00BC5E3E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soundtracks.list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BFBB306" w14:textId="4BD265FA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5305D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35305D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20498F31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FE527" w14:textId="41C600B0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142B4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E142B4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F214B" w14:textId="1D9628C2" w:rsidR="00BC5E3E" w:rsidRPr="00A010B6" w:rsidRDefault="00BC5E3E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special</w:t>
            </w:r>
            <w:proofErr w:type="gramEnd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-effects-</w:t>
            </w:r>
            <w:proofErr w:type="spell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companies.list</w:t>
            </w:r>
            <w:proofErr w:type="spell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02AF553" w14:textId="619F1524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35305D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35305D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2931D30B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1E32" w14:textId="61B32AAC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2FD32" w14:textId="24A65107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26267">
              <w:rPr>
                <w:rFonts w:ascii="Calibri" w:eastAsia="Times New Roman" w:hAnsi="Calibri" w:cs="Times New Roman"/>
                <w:color w:val="000000"/>
              </w:rPr>
              <w:t>taglines.list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FDADFC4" w14:textId="4293C5F4" w:rsidR="00BC5E3E" w:rsidRPr="00826267" w:rsidRDefault="00BC5E3E" w:rsidP="00B416C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key,title,</w:t>
            </w: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tag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_line1</w:t>
            </w:r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,…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tag_linen</w:t>
            </w:r>
            <w:proofErr w:type="spellEnd"/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(</w:t>
            </w:r>
            <w:r w:rsidRPr="00B416C7">
              <w:rPr>
                <w:rFonts w:ascii="Calibri" w:eastAsia="Times New Roman" w:hAnsi="Calibri" w:cs="Times New Roman"/>
                <w:b/>
                <w:color w:val="000000"/>
                <w:highlight w:val="yellow"/>
              </w:rPr>
              <w:t>variable columns!</w:t>
            </w:r>
            <w:r w:rsidRPr="00B416C7">
              <w:rPr>
                <w:rFonts w:ascii="Calibri" w:eastAsia="Times New Roman" w:hAnsi="Calibri" w:cs="Times New Roman"/>
                <w:color w:val="000000"/>
                <w:highlight w:val="yellow"/>
              </w:rPr>
              <w:t>)</w:t>
            </w:r>
          </w:p>
        </w:tc>
      </w:tr>
      <w:tr w:rsidR="00BC5E3E" w:rsidRPr="00826267" w14:paraId="08FED6F5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A215D" w14:textId="1BF7BF6F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16C0C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016C0C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22936" w14:textId="1B7F3603" w:rsidR="00BC5E3E" w:rsidRPr="00A010B6" w:rsidRDefault="00BC5E3E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A010B6">
              <w:rPr>
                <w:rFonts w:ascii="Calibri" w:eastAsia="Times New Roman" w:hAnsi="Calibri" w:cs="Times New Roman"/>
                <w:color w:val="808080" w:themeColor="background1" w:themeShade="80"/>
              </w:rPr>
              <w:t>technical.list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BFA3DC1" w14:textId="2EFAE071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478E4D27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92EDA" w14:textId="0A77B522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16C0C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016C0C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168FD" w14:textId="7A47DAF7" w:rsidR="00BC5E3E" w:rsidRPr="00B416C7" w:rsidRDefault="00BC5E3E" w:rsidP="00826267">
            <w:pPr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proofErr w:type="spellStart"/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trivia.list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6DC8FDA" w14:textId="498B3839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n</w:t>
            </w:r>
            <w:proofErr w:type="gramEnd"/>
            <w:r w:rsidRPr="00B416C7">
              <w:rPr>
                <w:rFonts w:ascii="Calibri" w:eastAsia="Times New Roman" w:hAnsi="Calibri" w:cs="Times New Roman"/>
                <w:color w:val="808080" w:themeColor="background1" w:themeShade="80"/>
              </w:rPr>
              <w:t>/a</w:t>
            </w:r>
          </w:p>
        </w:tc>
      </w:tr>
      <w:tr w:rsidR="00BC5E3E" w:rsidRPr="00826267" w14:paraId="159EF9ED" w14:textId="77777777" w:rsidTr="00B416C7">
        <w:trPr>
          <w:trHeight w:val="300"/>
        </w:trPr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BF3D" w14:textId="69EDECFE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Multi-line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A1987" w14:textId="31A839AE" w:rsidR="00BC5E3E" w:rsidRPr="00620600" w:rsidRDefault="00BC5E3E" w:rsidP="00826267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proofErr w:type="gramStart"/>
            <w:r w:rsidRPr="00620600">
              <w:rPr>
                <w:rFonts w:ascii="Calibri" w:eastAsia="Times New Roman" w:hAnsi="Calibri" w:cs="Times New Roman"/>
                <w:color w:val="FF0000"/>
              </w:rPr>
              <w:t>writers.list</w:t>
            </w:r>
            <w:proofErr w:type="spellEnd"/>
            <w:proofErr w:type="gramEnd"/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68D7D82" w14:textId="7BE70D16" w:rsidR="00BC5E3E" w:rsidRPr="00826267" w:rsidRDefault="00BC5E3E" w:rsidP="00826267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F63CCF">
              <w:rPr>
                <w:rFonts w:ascii="Calibri" w:eastAsia="Times New Roman" w:hAnsi="Calibri" w:cs="Times New Roman"/>
                <w:color w:val="000000"/>
                <w:highlight w:val="yellow"/>
              </w:rPr>
              <w:t>key,plot,person</w:t>
            </w:r>
            <w:proofErr w:type="gramEnd"/>
            <w:r w:rsidRPr="00F63CCF">
              <w:rPr>
                <w:rFonts w:ascii="Calibri" w:eastAsia="Times New Roman" w:hAnsi="Calibri" w:cs="Times New Roman"/>
                <w:color w:val="000000"/>
                <w:highlight w:val="yellow"/>
              </w:rPr>
              <w:t>_key,person_name</w:t>
            </w:r>
            <w:proofErr w:type="spellEnd"/>
          </w:p>
        </w:tc>
      </w:tr>
    </w:tbl>
    <w:p w14:paraId="2EB5309B" w14:textId="77777777" w:rsidR="00826267" w:rsidRDefault="00826267" w:rsidP="00603B16"/>
    <w:p w14:paraId="455F0CC3" w14:textId="51D7692F" w:rsidR="00826267" w:rsidRDefault="00826267" w:rsidP="00603B16"/>
    <w:p w14:paraId="037ACA7A" w14:textId="77777777" w:rsidR="00826267" w:rsidRPr="00603B16" w:rsidRDefault="00826267" w:rsidP="00603B16"/>
    <w:p w14:paraId="6836BE02" w14:textId="1724352F" w:rsidR="00DB428D" w:rsidRDefault="00DB428D" w:rsidP="00193D3D">
      <w:pPr>
        <w:pStyle w:val="Heading1"/>
      </w:pPr>
      <w:r>
        <w:t>IMDB Files</w:t>
      </w:r>
    </w:p>
    <w:p w14:paraId="5A733C7F" w14:textId="49001B51" w:rsidR="005F3AD9" w:rsidRPr="00193D3D" w:rsidRDefault="005F3AD9" w:rsidP="00DB428D">
      <w:pPr>
        <w:pStyle w:val="Heading2"/>
      </w:pPr>
      <w:r w:rsidRPr="00193D3D">
        <w:t>MOVIES.LIST - The Main File</w:t>
      </w:r>
    </w:p>
    <w:p w14:paraId="11E4B58C" w14:textId="01736940" w:rsidR="005F3AD9" w:rsidRDefault="005F3AD9" w:rsidP="00193D3D">
      <w:r>
        <w:t xml:space="preserve">Unfortunately, the </w:t>
      </w:r>
      <w:proofErr w:type="spellStart"/>
      <w:r>
        <w:t>movies.list</w:t>
      </w:r>
      <w:proofErr w:type="spellEnd"/>
      <w:r>
        <w:t xml:space="preserve"> file also contains TV shows and TV episode data. </w:t>
      </w:r>
      <w:r w:rsidR="00193D3D">
        <w:t xml:space="preserve"> </w:t>
      </w:r>
      <w:r>
        <w:t>On a good note, the data is formatted with 1 record per line.  The records are TAB separated and follow this format:</w:t>
      </w:r>
    </w:p>
    <w:p w14:paraId="439960F7" w14:textId="77777777" w:rsidR="00193D3D" w:rsidRDefault="00193D3D" w:rsidP="00193D3D"/>
    <w:p w14:paraId="0E15746F" w14:textId="77777777" w:rsidR="005F3AD9" w:rsidRDefault="005F3AD9" w:rsidP="00193D3D">
      <w:pPr>
        <w:pStyle w:val="TextFile"/>
      </w:pPr>
      <w:r>
        <w:t>IMDB Title&lt;TAB&gt;</w:t>
      </w:r>
      <w:proofErr w:type="gramStart"/>
      <w:r>
        <w:t>....(</w:t>
      </w:r>
      <w:proofErr w:type="gramEnd"/>
      <w:r>
        <w:t>any number of tabs)....&lt;TAB&gt;Year(optional tabs and other data)</w:t>
      </w:r>
    </w:p>
    <w:p w14:paraId="6E29BDB8" w14:textId="77777777" w:rsidR="00193D3D" w:rsidRDefault="00193D3D" w:rsidP="00193D3D"/>
    <w:p w14:paraId="68207F1E" w14:textId="1015DD45" w:rsidR="005F3AD9" w:rsidRDefault="005F3AD9" w:rsidP="00193D3D">
      <w:r>
        <w:t xml:space="preserve">How do you know if it is a movie </w:t>
      </w:r>
      <w:r w:rsidR="00BC5E3E">
        <w:t>vs.</w:t>
      </w:r>
      <w:r>
        <w:t xml:space="preserve"> TV?  All TV show names are in double quotes:</w:t>
      </w:r>
    </w:p>
    <w:p w14:paraId="526026EA" w14:textId="77777777" w:rsidR="00193D3D" w:rsidRDefault="00193D3D" w:rsidP="00193D3D"/>
    <w:p w14:paraId="41B995F6" w14:textId="32DC8466" w:rsidR="005F3AD9" w:rsidRDefault="005F3AD9" w:rsidP="00193D3D">
      <w:pPr>
        <w:pStyle w:val="TextFile"/>
      </w:pPr>
      <w:r>
        <w:t>"Cheers" (1982</w:t>
      </w:r>
      <w:proofErr w:type="gramStart"/>
      <w:r>
        <w:t>)</w:t>
      </w:r>
      <w:r w:rsidR="002E68F1">
        <w:t xml:space="preserve">                                         </w:t>
      </w:r>
      <w:r>
        <w:t>1982</w:t>
      </w:r>
      <w:proofErr w:type="gramEnd"/>
      <w:r>
        <w:t>-1993</w:t>
      </w:r>
    </w:p>
    <w:p w14:paraId="07BAE612" w14:textId="57538029" w:rsidR="005F3AD9" w:rsidRDefault="005F3AD9" w:rsidP="00193D3D">
      <w:pPr>
        <w:pStyle w:val="TextFile"/>
      </w:pPr>
      <w:r>
        <w:t>"Cheers" (1982) {'I' on Sports (#6.2)</w:t>
      </w:r>
      <w:proofErr w:type="gramStart"/>
      <w:r>
        <w:t>}</w:t>
      </w:r>
      <w:r w:rsidR="002E68F1">
        <w:t xml:space="preserve">                  </w:t>
      </w:r>
      <w:r>
        <w:t>1987</w:t>
      </w:r>
      <w:proofErr w:type="gramEnd"/>
    </w:p>
    <w:p w14:paraId="28190301" w14:textId="78BBC500" w:rsidR="005F3AD9" w:rsidRDefault="005F3AD9" w:rsidP="00193D3D">
      <w:pPr>
        <w:pStyle w:val="TextFile"/>
      </w:pPr>
      <w:r>
        <w:t>"Cheers" (1982) {2 Good 2 Be 4 Real (#4.7)</w:t>
      </w:r>
      <w:proofErr w:type="gramStart"/>
      <w:r>
        <w:t>}</w:t>
      </w:r>
      <w:r w:rsidR="002E68F1">
        <w:t xml:space="preserve">             </w:t>
      </w:r>
      <w:r>
        <w:t>1985</w:t>
      </w:r>
      <w:proofErr w:type="gramEnd"/>
    </w:p>
    <w:p w14:paraId="4DC1CE93" w14:textId="77777777" w:rsidR="00193D3D" w:rsidRDefault="00193D3D" w:rsidP="00193D3D"/>
    <w:p w14:paraId="6294F542" w14:textId="1D48F036" w:rsidR="005F3AD9" w:rsidRDefault="005F3AD9" w:rsidP="00193D3D">
      <w:r>
        <w:t xml:space="preserve">You will notice that the 1st line in the section of "Cheers" does not contain any episode </w:t>
      </w:r>
      <w:r w:rsidR="00193D3D">
        <w:t>data.  Episode data</w:t>
      </w:r>
      <w:r>
        <w:t xml:space="preserve"> is placed between curly braces. </w:t>
      </w:r>
      <w:r w:rsidR="00193D3D">
        <w:t xml:space="preserve"> </w:t>
      </w:r>
      <w:r>
        <w:t xml:space="preserve">If the curly braces are missing in the title, this indicates that this is the TV show entry where the year will usually be a year range. </w:t>
      </w:r>
      <w:r w:rsidR="00193D3D">
        <w:t xml:space="preserve"> If curly braces are present, the line will have</w:t>
      </w:r>
      <w:r>
        <w:t xml:space="preserve"> episode information.</w:t>
      </w:r>
    </w:p>
    <w:p w14:paraId="1234135F" w14:textId="77777777" w:rsidR="00193D3D" w:rsidRDefault="00193D3D" w:rsidP="00193D3D"/>
    <w:p w14:paraId="0791D227" w14:textId="610B6F4A" w:rsidR="005F3AD9" w:rsidRDefault="005F3AD9" w:rsidP="00193D3D">
      <w:r>
        <w:t xml:space="preserve">So, parsing this file we will end up with </w:t>
      </w:r>
      <w:r w:rsidR="00193D3D">
        <w:t>3</w:t>
      </w:r>
      <w:r>
        <w:t xml:space="preserve"> types of "things":</w:t>
      </w:r>
    </w:p>
    <w:p w14:paraId="0377328C" w14:textId="77777777" w:rsidR="00193D3D" w:rsidRDefault="00193D3D" w:rsidP="00193D3D"/>
    <w:p w14:paraId="0037C83C" w14:textId="3078065B" w:rsidR="005F3AD9" w:rsidRDefault="00193D3D" w:rsidP="00193D3D">
      <w:pPr>
        <w:pStyle w:val="ListParagraph"/>
        <w:numPr>
          <w:ilvl w:val="0"/>
          <w:numId w:val="7"/>
        </w:numPr>
      </w:pPr>
      <w:r>
        <w:t>M</w:t>
      </w:r>
      <w:r w:rsidR="005F3AD9">
        <w:t>ovies</w:t>
      </w:r>
      <w:r>
        <w:t>/Videos</w:t>
      </w:r>
    </w:p>
    <w:p w14:paraId="770963C2" w14:textId="432E09C9" w:rsidR="005F3AD9" w:rsidRDefault="00193D3D" w:rsidP="00193D3D">
      <w:pPr>
        <w:pStyle w:val="ListParagraph"/>
        <w:numPr>
          <w:ilvl w:val="0"/>
          <w:numId w:val="7"/>
        </w:numPr>
      </w:pPr>
      <w:r>
        <w:t>TV</w:t>
      </w:r>
      <w:r w:rsidR="005F3AD9">
        <w:t xml:space="preserve"> shows</w:t>
      </w:r>
    </w:p>
    <w:p w14:paraId="3E4511FF" w14:textId="4CCE7951" w:rsidR="005F3AD9" w:rsidRDefault="00193D3D" w:rsidP="00193D3D">
      <w:pPr>
        <w:pStyle w:val="ListParagraph"/>
        <w:numPr>
          <w:ilvl w:val="0"/>
          <w:numId w:val="7"/>
        </w:numPr>
      </w:pPr>
      <w:r>
        <w:t>TV</w:t>
      </w:r>
      <w:r w:rsidR="005F3AD9">
        <w:t xml:space="preserve"> episodes</w:t>
      </w:r>
    </w:p>
    <w:p w14:paraId="07989420" w14:textId="77777777" w:rsidR="00193D3D" w:rsidRDefault="00193D3D" w:rsidP="00193D3D"/>
    <w:p w14:paraId="23B06D87" w14:textId="26907508" w:rsidR="005F3AD9" w:rsidRDefault="005F3AD9" w:rsidP="00193D3D">
      <w:r>
        <w:t xml:space="preserve">You will also see entries that have (TV) and (V) at the end of the title. </w:t>
      </w:r>
      <w:r w:rsidR="00193D3D">
        <w:t xml:space="preserve"> </w:t>
      </w:r>
      <w:r>
        <w:t xml:space="preserve">These seem to indicate that is either a "made for TV movie" (TV) or a movie released to "video" (V). </w:t>
      </w:r>
      <w:r w:rsidR="00193D3D">
        <w:t xml:space="preserve"> </w:t>
      </w:r>
      <w:r>
        <w:t xml:space="preserve">There does not seem to be any </w:t>
      </w:r>
      <w:r w:rsidR="00193D3D">
        <w:t>rhyme</w:t>
      </w:r>
      <w:r>
        <w:t xml:space="preserve"> or reason how many tabs are between the title and year/year-year fields.</w:t>
      </w:r>
    </w:p>
    <w:p w14:paraId="0EE67493" w14:textId="77777777" w:rsidR="00193D3D" w:rsidRDefault="00193D3D" w:rsidP="00193D3D"/>
    <w:p w14:paraId="42668D83" w14:textId="3B37F5D9" w:rsidR="005F3AD9" w:rsidRDefault="005F3AD9" w:rsidP="00193D3D">
      <w:r>
        <w:t xml:space="preserve">The </w:t>
      </w:r>
      <w:proofErr w:type="spellStart"/>
      <w:r>
        <w:t>movie.list.rb</w:t>
      </w:r>
      <w:proofErr w:type="spellEnd"/>
      <w:r>
        <w:t xml:space="preserve"> utility will take as input the </w:t>
      </w:r>
      <w:proofErr w:type="spellStart"/>
      <w:r>
        <w:t>movies.list</w:t>
      </w:r>
      <w:proofErr w:type="spellEnd"/>
      <w:r>
        <w:t xml:space="preserve"> file and reformat it with the following </w:t>
      </w:r>
      <w:r w:rsidR="00FE4B6C">
        <w:t xml:space="preserve">7 </w:t>
      </w:r>
      <w:r>
        <w:t>fields:</w:t>
      </w:r>
    </w:p>
    <w:p w14:paraId="6F22D0D9" w14:textId="77777777" w:rsidR="00193D3D" w:rsidRDefault="00193D3D" w:rsidP="00193D3D"/>
    <w:p w14:paraId="734FC0A4" w14:textId="2EB5ABB0" w:rsidR="005F3AD9" w:rsidRDefault="005F3AD9" w:rsidP="00193D3D">
      <w:pPr>
        <w:pStyle w:val="TextFile"/>
      </w:pPr>
      <w:r>
        <w:t>{</w:t>
      </w:r>
      <w:proofErr w:type="gramStart"/>
      <w:r w:rsidR="00193D3D">
        <w:t>key</w:t>
      </w:r>
      <w:proofErr w:type="gramEnd"/>
      <w:r>
        <w:t>}\t{title}\{type}\t{year}\t{</w:t>
      </w:r>
      <w:proofErr w:type="spellStart"/>
      <w:r>
        <w:t>episode_title</w:t>
      </w:r>
      <w:proofErr w:type="spellEnd"/>
      <w:r>
        <w:t>}\t{season}\t{episode}\n</w:t>
      </w:r>
    </w:p>
    <w:p w14:paraId="559E3C8D" w14:textId="77777777" w:rsidR="005F3AD9" w:rsidRDefault="005F3AD9" w:rsidP="00193D3D"/>
    <w:p w14:paraId="3285D97F" w14:textId="77777777" w:rsidR="005F3AD9" w:rsidRDefault="005F3AD9" w:rsidP="00193D3D">
      <w:r>
        <w:t>Where:</w:t>
      </w:r>
    </w:p>
    <w:p w14:paraId="68D3346A" w14:textId="77777777" w:rsidR="00193D3D" w:rsidRDefault="00193D3D" w:rsidP="00193D3D"/>
    <w:p w14:paraId="53F5A2AB" w14:textId="62605E4A" w:rsidR="005F3AD9" w:rsidRDefault="00193D3D" w:rsidP="00193D3D">
      <w:pPr>
        <w:pStyle w:val="ListParagraph"/>
        <w:numPr>
          <w:ilvl w:val="0"/>
          <w:numId w:val="8"/>
        </w:numPr>
      </w:pPr>
      <w:r>
        <w:t>{</w:t>
      </w:r>
      <w:proofErr w:type="gramStart"/>
      <w:r w:rsidR="005F3AD9">
        <w:t>key</w:t>
      </w:r>
      <w:proofErr w:type="gramEnd"/>
      <w:r>
        <w:t>}</w:t>
      </w:r>
      <w:r w:rsidR="005F3AD9">
        <w:t xml:space="preserve"> is</w:t>
      </w:r>
      <w:r>
        <w:t xml:space="preserve"> the SHA1 sum of the 1</w:t>
      </w:r>
      <w:r w:rsidRPr="00193D3D">
        <w:rPr>
          <w:vertAlign w:val="superscript"/>
        </w:rPr>
        <w:t>st</w:t>
      </w:r>
      <w:r>
        <w:t xml:space="preserve"> field in the file, the title (This is the “key” used to reference the other files which use the title as the key.)</w:t>
      </w:r>
    </w:p>
    <w:p w14:paraId="116E698B" w14:textId="3A425E82" w:rsidR="005F3AD9" w:rsidRDefault="00193D3D" w:rsidP="00193D3D">
      <w:pPr>
        <w:pStyle w:val="ListParagraph"/>
        <w:numPr>
          <w:ilvl w:val="0"/>
          <w:numId w:val="8"/>
        </w:numPr>
      </w:pPr>
      <w:r>
        <w:t>{</w:t>
      </w:r>
      <w:proofErr w:type="gramStart"/>
      <w:r w:rsidR="005F3AD9">
        <w:t>title</w:t>
      </w:r>
      <w:proofErr w:type="gramEnd"/>
      <w:r>
        <w:t>}</w:t>
      </w:r>
      <w:r w:rsidR="005F3AD9">
        <w:t xml:space="preserve"> is the title of the entry, with TV episode information removed, if any</w:t>
      </w:r>
    </w:p>
    <w:p w14:paraId="53D3B0CB" w14:textId="1E5ED5D9" w:rsidR="005F3AD9" w:rsidRDefault="00193D3D" w:rsidP="00193D3D">
      <w:pPr>
        <w:pStyle w:val="ListParagraph"/>
        <w:numPr>
          <w:ilvl w:val="0"/>
          <w:numId w:val="8"/>
        </w:numPr>
      </w:pPr>
      <w:r>
        <w:t>{</w:t>
      </w:r>
      <w:proofErr w:type="gramStart"/>
      <w:r w:rsidR="005F3AD9">
        <w:t>type</w:t>
      </w:r>
      <w:proofErr w:type="gramEnd"/>
      <w:r>
        <w:t>}</w:t>
      </w:r>
      <w:r w:rsidR="005F3AD9">
        <w:t xml:space="preserve"> will be: 1 = Movie/Video, 2 = TV Show, 3 = TV Episode</w:t>
      </w:r>
    </w:p>
    <w:p w14:paraId="7B323788" w14:textId="77C89AA7" w:rsidR="005F3AD9" w:rsidRDefault="00193D3D" w:rsidP="00193D3D">
      <w:pPr>
        <w:pStyle w:val="ListParagraph"/>
        <w:numPr>
          <w:ilvl w:val="0"/>
          <w:numId w:val="8"/>
        </w:numPr>
      </w:pPr>
      <w:r>
        <w:t>{</w:t>
      </w:r>
      <w:proofErr w:type="gramStart"/>
      <w:r w:rsidR="005F3AD9">
        <w:t>year</w:t>
      </w:r>
      <w:proofErr w:type="gramEnd"/>
      <w:r>
        <w:t>}</w:t>
      </w:r>
      <w:r w:rsidR="005F3AD9">
        <w:t xml:space="preserve"> will be either the year or the year range if it is a TV Show (type = 2)</w:t>
      </w:r>
    </w:p>
    <w:p w14:paraId="508949CD" w14:textId="278B868E" w:rsidR="005F3AD9" w:rsidRDefault="00193D3D" w:rsidP="00193D3D">
      <w:pPr>
        <w:pStyle w:val="ListParagraph"/>
        <w:numPr>
          <w:ilvl w:val="0"/>
          <w:numId w:val="8"/>
        </w:numPr>
      </w:pPr>
      <w:r>
        <w:t>{</w:t>
      </w:r>
      <w:proofErr w:type="spellStart"/>
      <w:proofErr w:type="gramStart"/>
      <w:r w:rsidR="005F3AD9">
        <w:t>episode</w:t>
      </w:r>
      <w:proofErr w:type="gramEnd"/>
      <w:r w:rsidR="005F3AD9">
        <w:t>_title</w:t>
      </w:r>
      <w:proofErr w:type="spellEnd"/>
      <w:r>
        <w:t>}</w:t>
      </w:r>
      <w:r w:rsidR="005F3AD9">
        <w:t xml:space="preserve"> is the title of the TV show </w:t>
      </w:r>
      <w:proofErr w:type="spellStart"/>
      <w:r w:rsidR="005F3AD9">
        <w:t>epsiode</w:t>
      </w:r>
      <w:proofErr w:type="spellEnd"/>
    </w:p>
    <w:p w14:paraId="3DE11ECE" w14:textId="28C5D4FC" w:rsidR="005F3AD9" w:rsidRDefault="00193D3D" w:rsidP="00193D3D">
      <w:pPr>
        <w:pStyle w:val="ListParagraph"/>
        <w:numPr>
          <w:ilvl w:val="0"/>
          <w:numId w:val="8"/>
        </w:numPr>
      </w:pPr>
      <w:r>
        <w:t>{</w:t>
      </w:r>
      <w:proofErr w:type="gramStart"/>
      <w:r w:rsidR="005F3AD9">
        <w:t>season</w:t>
      </w:r>
      <w:proofErr w:type="gramEnd"/>
      <w:r>
        <w:t>}</w:t>
      </w:r>
      <w:r w:rsidR="005F3AD9">
        <w:t xml:space="preserve"> is the season of the episode</w:t>
      </w:r>
      <w:r>
        <w:t xml:space="preserve"> 1..</w:t>
      </w:r>
      <w:proofErr w:type="gramStart"/>
      <w:r>
        <w:t>x</w:t>
      </w:r>
      <w:proofErr w:type="gramEnd"/>
    </w:p>
    <w:p w14:paraId="00679CCE" w14:textId="668A75B9" w:rsidR="005F3AD9" w:rsidRDefault="00193D3D" w:rsidP="00193D3D">
      <w:pPr>
        <w:pStyle w:val="ListParagraph"/>
        <w:numPr>
          <w:ilvl w:val="0"/>
          <w:numId w:val="8"/>
        </w:numPr>
      </w:pPr>
      <w:r>
        <w:t>{</w:t>
      </w:r>
      <w:proofErr w:type="gramStart"/>
      <w:r w:rsidR="005F3AD9">
        <w:t>episode</w:t>
      </w:r>
      <w:proofErr w:type="gramEnd"/>
      <w:r>
        <w:t>}</w:t>
      </w:r>
      <w:r w:rsidR="005F3AD9">
        <w:t xml:space="preserve"> is the episode number of the episode</w:t>
      </w:r>
      <w:r>
        <w:t xml:space="preserve"> 1..</w:t>
      </w:r>
      <w:proofErr w:type="gramStart"/>
      <w:r>
        <w:t>x</w:t>
      </w:r>
      <w:proofErr w:type="gramEnd"/>
    </w:p>
    <w:p w14:paraId="779692CB" w14:textId="77777777" w:rsidR="00193D3D" w:rsidRDefault="00193D3D" w:rsidP="00193D3D"/>
    <w:p w14:paraId="21F747C1" w14:textId="77777777" w:rsidR="005F3AD9" w:rsidRDefault="005F3AD9" w:rsidP="00193D3D">
      <w:r>
        <w:t>For example:</w:t>
      </w:r>
    </w:p>
    <w:p w14:paraId="3BD212FE" w14:textId="77777777" w:rsidR="002E68F1" w:rsidRDefault="002E68F1" w:rsidP="00193D3D"/>
    <w:p w14:paraId="26888471" w14:textId="076BBD26" w:rsidR="005F3AD9" w:rsidRDefault="005F3AD9" w:rsidP="002E68F1">
      <w:pPr>
        <w:pStyle w:val="Command"/>
      </w:pPr>
      <w:proofErr w:type="gramStart"/>
      <w:r>
        <w:t>./</w:t>
      </w:r>
      <w:proofErr w:type="spellStart"/>
      <w:proofErr w:type="gramEnd"/>
      <w:r>
        <w:t>movies.list.rb</w:t>
      </w:r>
      <w:proofErr w:type="spellEnd"/>
      <w:r>
        <w:t xml:space="preserve"> -c -f </w:t>
      </w:r>
      <w:proofErr w:type="spellStart"/>
      <w:r>
        <w:t>imdb</w:t>
      </w:r>
      <w:proofErr w:type="spellEnd"/>
      <w:r>
        <w:t>/</w:t>
      </w:r>
      <w:proofErr w:type="spellStart"/>
      <w:r>
        <w:t>movies.list</w:t>
      </w:r>
      <w:proofErr w:type="spellEnd"/>
      <w:r>
        <w:t xml:space="preserve"> 1&gt; </w:t>
      </w:r>
      <w:r w:rsidR="000636BC">
        <w:t>data/movies.list.txt  </w:t>
      </w:r>
    </w:p>
    <w:p w14:paraId="5E4DB64B" w14:textId="77777777" w:rsidR="005F3AD9" w:rsidRDefault="005F3AD9" w:rsidP="00193D3D"/>
    <w:p w14:paraId="665753E1" w14:textId="77777777" w:rsidR="005F3AD9" w:rsidRDefault="005F3AD9" w:rsidP="00193D3D"/>
    <w:p w14:paraId="3F39C983" w14:textId="24A86F3F" w:rsidR="005F3AD9" w:rsidRDefault="005F3AD9" w:rsidP="00193D3D">
      <w:r>
        <w:t>It can process the file in less tha</w:t>
      </w:r>
      <w:r w:rsidR="002E68F1">
        <w:t>n</w:t>
      </w:r>
      <w:r>
        <w:t xml:space="preserve"> 2 minutes.</w:t>
      </w:r>
    </w:p>
    <w:p w14:paraId="6CC07F27" w14:textId="77777777" w:rsidR="002E68F1" w:rsidRDefault="002E68F1" w:rsidP="00193D3D"/>
    <w:p w14:paraId="26F47A36" w14:textId="77777777" w:rsidR="005F3AD9" w:rsidRDefault="005F3AD9" w:rsidP="00193D3D">
      <w:r>
        <w:t xml:space="preserve">Here is the "Army of Darkness" line from </w:t>
      </w:r>
      <w:proofErr w:type="spellStart"/>
      <w:r>
        <w:t>movies.list</w:t>
      </w:r>
      <w:proofErr w:type="spellEnd"/>
      <w:r>
        <w:t xml:space="preserve"> and then from movies.txt:</w:t>
      </w:r>
    </w:p>
    <w:p w14:paraId="2FDAEF02" w14:textId="77777777" w:rsidR="002E68F1" w:rsidRDefault="002E68F1" w:rsidP="00193D3D">
      <w:pPr>
        <w:rPr>
          <w:rFonts w:ascii="Courier" w:hAnsi="Courier" w:cs="Courier"/>
          <w:sz w:val="26"/>
          <w:szCs w:val="26"/>
        </w:rPr>
      </w:pPr>
    </w:p>
    <w:p w14:paraId="0C01385F" w14:textId="77777777" w:rsidR="005F3AD9" w:rsidRDefault="005F3AD9" w:rsidP="002E68F1">
      <w:pPr>
        <w:pStyle w:val="Command"/>
      </w:pPr>
      <w:proofErr w:type="gramStart"/>
      <w:r>
        <w:t>grep</w:t>
      </w:r>
      <w:proofErr w:type="gramEnd"/>
      <w:r>
        <w:t xml:space="preserve"> "Army of Darkness (1992)" 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/DATA/</w:t>
      </w:r>
      <w:proofErr w:type="spellStart"/>
      <w:r>
        <w:t>imdb</w:t>
      </w:r>
      <w:proofErr w:type="spellEnd"/>
      <w:r>
        <w:t>/</w:t>
      </w:r>
      <w:proofErr w:type="spellStart"/>
      <w:r>
        <w:t>movies.list</w:t>
      </w:r>
      <w:proofErr w:type="spellEnd"/>
      <w:r>
        <w:t xml:space="preserve"> | cat -vet</w:t>
      </w:r>
    </w:p>
    <w:p w14:paraId="25DC4451" w14:textId="77777777" w:rsidR="005F3AD9" w:rsidRDefault="005F3AD9" w:rsidP="002E68F1">
      <w:pPr>
        <w:pStyle w:val="TextFile"/>
      </w:pPr>
      <w:r>
        <w:t>Army of Darkness (1992)^I^I^I^I^I1992$</w:t>
      </w:r>
    </w:p>
    <w:p w14:paraId="56818B5B" w14:textId="77777777" w:rsidR="002E68F1" w:rsidRPr="002E68F1" w:rsidRDefault="002E68F1" w:rsidP="002E68F1"/>
    <w:p w14:paraId="0E35ACEC" w14:textId="7249EA57" w:rsidR="005F3AD9" w:rsidRDefault="005F3AD9" w:rsidP="002E68F1">
      <w:pPr>
        <w:pStyle w:val="Command"/>
      </w:pPr>
      <w:proofErr w:type="gramStart"/>
      <w:r>
        <w:t>grep</w:t>
      </w:r>
      <w:proofErr w:type="gramEnd"/>
      <w:r>
        <w:t xml:space="preserve"> "Army of Darkness (1992)" </w:t>
      </w:r>
      <w:r w:rsidR="000636BC">
        <w:t xml:space="preserve">data/movies.list.txt </w:t>
      </w:r>
      <w:r>
        <w:t>| cat -vet</w:t>
      </w:r>
    </w:p>
    <w:p w14:paraId="3C3796E0" w14:textId="77777777" w:rsidR="005F3AD9" w:rsidRDefault="005F3AD9" w:rsidP="002E68F1">
      <w:pPr>
        <w:pStyle w:val="TextFile"/>
      </w:pPr>
      <w:proofErr w:type="gramStart"/>
      <w:r>
        <w:t>b8d3d50b3a16d00c7d8caeb8d22005e6c8e9db25</w:t>
      </w:r>
      <w:proofErr w:type="gramEnd"/>
      <w:r>
        <w:t>^IArmy of Darkness (1992)^I1^I1992^I^I0^I0$</w:t>
      </w:r>
    </w:p>
    <w:p w14:paraId="7D0FF2AB" w14:textId="77777777" w:rsidR="002E68F1" w:rsidRDefault="002E68F1" w:rsidP="00193D3D"/>
    <w:p w14:paraId="3BA3F19B" w14:textId="77777777" w:rsidR="005F3AD9" w:rsidRDefault="005F3AD9" w:rsidP="00193D3D">
      <w:r>
        <w:t>If you want to extract just the movies and videos from the file, select on the type column ($3):</w:t>
      </w:r>
    </w:p>
    <w:p w14:paraId="67DD8D3E" w14:textId="77777777" w:rsidR="002E68F1" w:rsidRDefault="002E68F1" w:rsidP="00193D3D">
      <w:pPr>
        <w:rPr>
          <w:rFonts w:ascii="Courier" w:hAnsi="Courier" w:cs="Courier"/>
          <w:sz w:val="26"/>
          <w:szCs w:val="26"/>
        </w:rPr>
      </w:pPr>
    </w:p>
    <w:p w14:paraId="1B78A62C" w14:textId="6DFDF699" w:rsidR="005F3AD9" w:rsidRDefault="005F3AD9" w:rsidP="002E68F1">
      <w:pPr>
        <w:pStyle w:val="Command"/>
      </w:pPr>
      <w:proofErr w:type="gramStart"/>
      <w:r>
        <w:t>awk</w:t>
      </w:r>
      <w:proofErr w:type="gramEnd"/>
      <w:r>
        <w:t xml:space="preserve"> 'BEGIN{FS="\t"}{ if ($3 == "1") { print $0 } }' &lt; </w:t>
      </w:r>
      <w:r w:rsidR="000636BC">
        <w:t>data/movies.list.txt  </w:t>
      </w:r>
    </w:p>
    <w:p w14:paraId="39807EEE" w14:textId="77777777" w:rsidR="002E68F1" w:rsidRDefault="002E68F1" w:rsidP="00193D3D"/>
    <w:p w14:paraId="7E8B97CF" w14:textId="77777777" w:rsidR="005F3AD9" w:rsidRDefault="005F3AD9" w:rsidP="00193D3D">
      <w:r>
        <w:t>If you wan just the TV shows:</w:t>
      </w:r>
    </w:p>
    <w:p w14:paraId="11925086" w14:textId="77777777" w:rsidR="002E68F1" w:rsidRDefault="002E68F1" w:rsidP="00193D3D">
      <w:pPr>
        <w:rPr>
          <w:rFonts w:ascii="Courier" w:hAnsi="Courier" w:cs="Courier"/>
          <w:sz w:val="26"/>
          <w:szCs w:val="26"/>
        </w:rPr>
      </w:pPr>
    </w:p>
    <w:p w14:paraId="4C4BD862" w14:textId="5919500B" w:rsidR="005F3AD9" w:rsidRDefault="005F3AD9" w:rsidP="002E68F1">
      <w:pPr>
        <w:pStyle w:val="Command"/>
      </w:pPr>
      <w:proofErr w:type="gramStart"/>
      <w:r>
        <w:t>awk</w:t>
      </w:r>
      <w:proofErr w:type="gramEnd"/>
      <w:r>
        <w:t xml:space="preserve"> 'BEGIN{FS="\t"}{ if ($3 == "2") { print $0 } }' &lt; </w:t>
      </w:r>
      <w:r w:rsidR="000636BC">
        <w:t>data/movies.list.txt  </w:t>
      </w:r>
    </w:p>
    <w:p w14:paraId="3527D2E9" w14:textId="77777777" w:rsidR="002E68F1" w:rsidRDefault="002E68F1" w:rsidP="00193D3D"/>
    <w:p w14:paraId="1A7E8672" w14:textId="42CC13BA" w:rsidR="005F3AD9" w:rsidRDefault="005F3AD9" w:rsidP="00193D3D">
      <w:r>
        <w:t>To validate the file is being parsed properly you can do some sanity checks on the movies.txt file</w:t>
      </w:r>
      <w:r w:rsidR="002E68F1">
        <w:t xml:space="preserve"> (t</w:t>
      </w:r>
      <w:r>
        <w:t>his should print 1, 2, 3</w:t>
      </w:r>
      <w:r w:rsidR="002E68F1">
        <w:t xml:space="preserve"> on separate lines):</w:t>
      </w:r>
    </w:p>
    <w:p w14:paraId="4EFC9FBB" w14:textId="77777777" w:rsidR="002E68F1" w:rsidRDefault="002E68F1" w:rsidP="00193D3D">
      <w:pPr>
        <w:rPr>
          <w:rFonts w:ascii="Courier" w:hAnsi="Courier" w:cs="Courier"/>
          <w:sz w:val="26"/>
          <w:szCs w:val="26"/>
        </w:rPr>
      </w:pPr>
    </w:p>
    <w:p w14:paraId="02F88FEB" w14:textId="62BA7987" w:rsidR="005F3AD9" w:rsidRDefault="005F3AD9" w:rsidP="002E68F1">
      <w:pPr>
        <w:pStyle w:val="Command"/>
      </w:pPr>
      <w:proofErr w:type="gramStart"/>
      <w:r>
        <w:t>awk</w:t>
      </w:r>
      <w:proofErr w:type="gramEnd"/>
      <w:r>
        <w:t xml:space="preserve"> 'BEGIN{FS="\t"}{ print $3 }' &lt; </w:t>
      </w:r>
      <w:r w:rsidR="000636BC">
        <w:t>data/</w:t>
      </w:r>
      <w:r>
        <w:t>movies.</w:t>
      </w:r>
      <w:r w:rsidR="000636BC">
        <w:t>list.</w:t>
      </w:r>
      <w:r>
        <w:t>txt | sort -u</w:t>
      </w:r>
    </w:p>
    <w:p w14:paraId="03C80D30" w14:textId="77777777" w:rsidR="002E68F1" w:rsidRDefault="002E68F1" w:rsidP="00193D3D"/>
    <w:p w14:paraId="14B5EF4F" w14:textId="77777777" w:rsidR="005F3AD9" w:rsidRDefault="005F3AD9" w:rsidP="00193D3D">
      <w:r>
        <w:t>You can see all of the years with this:</w:t>
      </w:r>
    </w:p>
    <w:p w14:paraId="4C88B701" w14:textId="77777777" w:rsidR="002E68F1" w:rsidRDefault="002E68F1" w:rsidP="00193D3D">
      <w:pPr>
        <w:rPr>
          <w:rFonts w:ascii="Courier" w:hAnsi="Courier" w:cs="Courier"/>
          <w:sz w:val="26"/>
          <w:szCs w:val="26"/>
        </w:rPr>
      </w:pPr>
    </w:p>
    <w:p w14:paraId="22AA6160" w14:textId="6117A24E" w:rsidR="005F3AD9" w:rsidRDefault="005F3AD9" w:rsidP="002E68F1">
      <w:pPr>
        <w:pStyle w:val="Command"/>
      </w:pPr>
      <w:proofErr w:type="gramStart"/>
      <w:r>
        <w:t>awk</w:t>
      </w:r>
      <w:proofErr w:type="gramEnd"/>
      <w:r>
        <w:t xml:space="preserve"> 'BEGIN{FS="\t"}{ print $4 }' &lt; </w:t>
      </w:r>
      <w:r w:rsidR="000636BC">
        <w:t xml:space="preserve">data/movies.list.txt </w:t>
      </w:r>
      <w:r>
        <w:t>| sort -u</w:t>
      </w:r>
    </w:p>
    <w:p w14:paraId="7D6668C7" w14:textId="77777777" w:rsidR="005F3AD9" w:rsidRDefault="005F3AD9" w:rsidP="00193D3D"/>
    <w:p w14:paraId="5CCE9061" w14:textId="77777777" w:rsidR="005F3AD9" w:rsidRDefault="005F3AD9" w:rsidP="00193D3D">
      <w:r>
        <w:t>You can do the same for the seasons and episode numbers ($6 and $7).</w:t>
      </w:r>
    </w:p>
    <w:p w14:paraId="2CAE8F4E" w14:textId="77777777" w:rsidR="002E68F1" w:rsidRDefault="002E68F1" w:rsidP="00193D3D"/>
    <w:p w14:paraId="4D2541F0" w14:textId="1D314C94" w:rsidR="00A010B6" w:rsidRDefault="00A010B6" w:rsidP="00DB428D">
      <w:pPr>
        <w:pStyle w:val="Heading2"/>
      </w:pPr>
      <w:r w:rsidRPr="00A010B6">
        <w:t>ACTORS.LIST - "THE ACTORS LIST"</w:t>
      </w:r>
    </w:p>
    <w:p w14:paraId="1B067F26" w14:textId="77777777" w:rsidR="00DB428D" w:rsidRDefault="00DB428D" w:rsidP="00DB428D">
      <w:pPr>
        <w:pStyle w:val="Heading2"/>
      </w:pPr>
      <w:r>
        <w:t>ACTRESSES.LIST - "THE ACTRESSES LIST"</w:t>
      </w:r>
    </w:p>
    <w:p w14:paraId="63489D8F" w14:textId="6FBFF941" w:rsidR="00DB428D" w:rsidRDefault="00DB428D" w:rsidP="00DB428D">
      <w:pPr>
        <w:pStyle w:val="Heading2"/>
      </w:pPr>
      <w:r>
        <w:t>AKA-NAMES.LIST - "AKA NAMES LIST"</w:t>
      </w:r>
      <w:r w:rsidR="00BC5E3E">
        <w:t xml:space="preserve"> – N/A</w:t>
      </w:r>
    </w:p>
    <w:p w14:paraId="73D15F19" w14:textId="65C2ED17" w:rsidR="00DB428D" w:rsidRDefault="00DB428D" w:rsidP="00DB428D">
      <w:pPr>
        <w:pStyle w:val="Heading2"/>
      </w:pPr>
      <w:r>
        <w:t>AKA-TITLES.LIST - "AKA TITLES LIST"</w:t>
      </w:r>
      <w:r w:rsidR="00BC5E3E">
        <w:t xml:space="preserve"> – N/A</w:t>
      </w:r>
    </w:p>
    <w:p w14:paraId="423A2E5B" w14:textId="150E6EF2" w:rsidR="00DB428D" w:rsidRDefault="00DB428D" w:rsidP="00DB428D">
      <w:pPr>
        <w:pStyle w:val="Heading2"/>
      </w:pPr>
      <w:r>
        <w:t>ALTERNATE-VERSIONS.LIST - "ALTERNATE VERSIONS LIST"</w:t>
      </w:r>
      <w:r w:rsidR="00BC5E3E">
        <w:t xml:space="preserve"> – N/A</w:t>
      </w:r>
    </w:p>
    <w:p w14:paraId="4D111EAB" w14:textId="77777777" w:rsidR="00DB428D" w:rsidRDefault="00DB428D" w:rsidP="00DB428D">
      <w:pPr>
        <w:pStyle w:val="Heading2"/>
      </w:pPr>
      <w:r>
        <w:t>BIOGRAPHIES.LIST - "BIOGRAPHY LIST"</w:t>
      </w:r>
    </w:p>
    <w:p w14:paraId="24D25626" w14:textId="68ACBDBE" w:rsidR="00DB428D" w:rsidRDefault="00DB428D" w:rsidP="00DB428D">
      <w:pPr>
        <w:pStyle w:val="Heading2"/>
      </w:pPr>
      <w:r>
        <w:t>BUSINESS.LIST - "BUSINESS LIST"</w:t>
      </w:r>
      <w:r w:rsidR="00BC5E3E">
        <w:t xml:space="preserve"> – N/A</w:t>
      </w:r>
    </w:p>
    <w:p w14:paraId="343FA2FB" w14:textId="45F812F1" w:rsidR="00DB428D" w:rsidRDefault="00DB428D" w:rsidP="00DB428D">
      <w:pPr>
        <w:pStyle w:val="Heading2"/>
      </w:pPr>
      <w:r>
        <w:t>CERTIFICATES.LIST - "CERTIFICATES LIST"</w:t>
      </w:r>
      <w:r w:rsidR="00BC5E3E">
        <w:t xml:space="preserve"> – N/A</w:t>
      </w:r>
    </w:p>
    <w:p w14:paraId="085C5359" w14:textId="77777777" w:rsidR="00DB428D" w:rsidRDefault="00DB428D" w:rsidP="00DB428D">
      <w:pPr>
        <w:pStyle w:val="Heading2"/>
      </w:pPr>
      <w:r>
        <w:t>CINEMATOGRAPHERS.LIST - "THE CINEMATOGRAPHERS LIST"</w:t>
      </w:r>
    </w:p>
    <w:p w14:paraId="58F640D7" w14:textId="58FB7720" w:rsidR="00DB428D" w:rsidRDefault="00DB428D" w:rsidP="00DB428D">
      <w:pPr>
        <w:pStyle w:val="Heading2"/>
      </w:pPr>
      <w:r>
        <w:t>COLOR-INFO.LIST - "COLOR INFO LIST"</w:t>
      </w:r>
      <w:r w:rsidR="00BC5E3E">
        <w:t xml:space="preserve"> – N/A</w:t>
      </w:r>
    </w:p>
    <w:p w14:paraId="7A226B31" w14:textId="4215DCB8" w:rsidR="00DB428D" w:rsidRDefault="00DB428D" w:rsidP="00DB428D">
      <w:pPr>
        <w:pStyle w:val="Heading2"/>
      </w:pPr>
      <w:r>
        <w:t>COMPLETE-CAST.LIST - "CAST COVERAGE TRACKING LIST"</w:t>
      </w:r>
      <w:r w:rsidR="00BC5E3E">
        <w:t xml:space="preserve"> – N/A</w:t>
      </w:r>
    </w:p>
    <w:p w14:paraId="15773702" w14:textId="5BC14D5E" w:rsidR="00DB428D" w:rsidRDefault="00DB428D" w:rsidP="00DB428D">
      <w:pPr>
        <w:pStyle w:val="Heading2"/>
      </w:pPr>
      <w:r>
        <w:t>COMPLETE-CREW.LIST - "CREW COVERAGE TRACKING LIST"</w:t>
      </w:r>
      <w:r w:rsidR="00BC5E3E">
        <w:t xml:space="preserve"> – N/A</w:t>
      </w:r>
    </w:p>
    <w:p w14:paraId="1985F31D" w14:textId="77777777" w:rsidR="00DB428D" w:rsidRDefault="00DB428D" w:rsidP="00DB428D">
      <w:pPr>
        <w:pStyle w:val="Heading2"/>
      </w:pPr>
      <w:r>
        <w:t>COMPOSERS.LIST - "THE COMPOSERS LIST"</w:t>
      </w:r>
    </w:p>
    <w:p w14:paraId="42CC5988" w14:textId="77777777" w:rsidR="00DB428D" w:rsidRDefault="00DB428D" w:rsidP="00DB428D">
      <w:pPr>
        <w:pStyle w:val="Heading2"/>
      </w:pPr>
      <w:r>
        <w:t>COSTUME-DESIGNERS.LIST - "THE COSTUME DESIGNERS LIST"</w:t>
      </w:r>
    </w:p>
    <w:p w14:paraId="34938083" w14:textId="77777777" w:rsidR="00DB428D" w:rsidRDefault="00DB428D" w:rsidP="00DB428D">
      <w:pPr>
        <w:pStyle w:val="Heading2"/>
      </w:pPr>
      <w:r>
        <w:t>COUNTRIES.LIST - "COUNTRIES LIST"</w:t>
      </w:r>
    </w:p>
    <w:p w14:paraId="74D40044" w14:textId="77777777" w:rsidR="00DB428D" w:rsidRDefault="00DB428D" w:rsidP="00DB428D">
      <w:r>
        <w:t xml:space="preserve">The </w:t>
      </w:r>
      <w:proofErr w:type="spellStart"/>
      <w:r>
        <w:t>countries.list</w:t>
      </w:r>
      <w:proofErr w:type="spellEnd"/>
      <w:r>
        <w:t xml:space="preserve"> file is formatted similarly to the </w:t>
      </w:r>
      <w:proofErr w:type="spellStart"/>
      <w:r>
        <w:t>movies.list</w:t>
      </w:r>
      <w:proofErr w:type="spellEnd"/>
      <w:r>
        <w:t xml:space="preserve"> file with one line per entry.  However, there may be duplicate entries for each movie!  For example:</w:t>
      </w:r>
    </w:p>
    <w:p w14:paraId="041B25F8" w14:textId="77777777" w:rsidR="00DB428D" w:rsidRDefault="00DB428D" w:rsidP="00DB428D">
      <w:pPr>
        <w:rPr>
          <w:rFonts w:ascii="Courier" w:hAnsi="Courier" w:cs="Courier"/>
          <w:sz w:val="26"/>
          <w:szCs w:val="26"/>
        </w:rPr>
      </w:pPr>
    </w:p>
    <w:p w14:paraId="208C58E9" w14:textId="77777777" w:rsidR="00DB428D" w:rsidRDefault="00DB428D" w:rsidP="00DB428D">
      <w:pPr>
        <w:pStyle w:val="Command"/>
      </w:pPr>
      <w:proofErr w:type="gramStart"/>
      <w:r>
        <w:t>grep</w:t>
      </w:r>
      <w:proofErr w:type="gramEnd"/>
      <w:r>
        <w:t xml:space="preserve"> "La </w:t>
      </w:r>
      <w:proofErr w:type="spellStart"/>
      <w:r>
        <w:t>sconosciuta</w:t>
      </w:r>
      <w:proofErr w:type="spellEnd"/>
      <w:r>
        <w:t xml:space="preserve"> (2006)" 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/DATA/</w:t>
      </w:r>
      <w:proofErr w:type="spellStart"/>
      <w:r>
        <w:t>imdb</w:t>
      </w:r>
      <w:proofErr w:type="spellEnd"/>
      <w:r>
        <w:t>/</w:t>
      </w:r>
      <w:proofErr w:type="spellStart"/>
      <w:r>
        <w:t>countries.list</w:t>
      </w:r>
      <w:proofErr w:type="spellEnd"/>
    </w:p>
    <w:p w14:paraId="433BB6DD" w14:textId="77777777" w:rsidR="00DB428D" w:rsidRDefault="00DB428D" w:rsidP="00DB428D">
      <w:pPr>
        <w:pStyle w:val="TextFile"/>
      </w:pPr>
      <w:r>
        <w:t xml:space="preserve">La </w:t>
      </w:r>
      <w:proofErr w:type="spellStart"/>
      <w:r>
        <w:t>sconosciuta</w:t>
      </w:r>
      <w:proofErr w:type="spellEnd"/>
      <w:r>
        <w:t xml:space="preserve"> (2006) Italy</w:t>
      </w:r>
    </w:p>
    <w:p w14:paraId="64E31C6B" w14:textId="77777777" w:rsidR="00DB428D" w:rsidRDefault="00DB428D" w:rsidP="00DB428D">
      <w:pPr>
        <w:pStyle w:val="TextFile"/>
      </w:pPr>
      <w:r>
        <w:t xml:space="preserve">La </w:t>
      </w:r>
      <w:proofErr w:type="spellStart"/>
      <w:r>
        <w:t>sconosciuta</w:t>
      </w:r>
      <w:proofErr w:type="spellEnd"/>
      <w:r>
        <w:t xml:space="preserve"> (2006) France</w:t>
      </w:r>
    </w:p>
    <w:p w14:paraId="77C6106E" w14:textId="77777777" w:rsidR="00DB428D" w:rsidRDefault="00DB428D" w:rsidP="00DB428D"/>
    <w:p w14:paraId="04714AD2" w14:textId="77777777" w:rsidR="00DB428D" w:rsidRDefault="00DB428D" w:rsidP="00DB428D">
      <w:r>
        <w:t>I have no idea why.  So, if you are joining the data be aware of this issue.</w:t>
      </w:r>
    </w:p>
    <w:p w14:paraId="094FFB56" w14:textId="77777777" w:rsidR="00DB428D" w:rsidRDefault="00DB428D" w:rsidP="00DB428D"/>
    <w:p w14:paraId="5C69C9B0" w14:textId="77777777" w:rsidR="00DB428D" w:rsidRDefault="00DB428D" w:rsidP="00DB428D">
      <w:r>
        <w:t xml:space="preserve">The </w:t>
      </w:r>
      <w:proofErr w:type="spellStart"/>
      <w:r>
        <w:t>list_cleaner.rb</w:t>
      </w:r>
      <w:proofErr w:type="spellEnd"/>
      <w:r>
        <w:t xml:space="preserve"> </w:t>
      </w:r>
      <w:proofErr w:type="gramStart"/>
      <w:r>
        <w:t>program will</w:t>
      </w:r>
      <w:proofErr w:type="gramEnd"/>
      <w:r>
        <w:t xml:space="preserve"> cleanup this list nicely:</w:t>
      </w:r>
    </w:p>
    <w:p w14:paraId="616B4EA9" w14:textId="77777777" w:rsidR="00DB428D" w:rsidRDefault="00DB428D" w:rsidP="00DB428D">
      <w:pPr>
        <w:rPr>
          <w:rFonts w:ascii="Courier" w:hAnsi="Courier" w:cs="Courier"/>
          <w:sz w:val="26"/>
          <w:szCs w:val="26"/>
        </w:rPr>
      </w:pPr>
    </w:p>
    <w:p w14:paraId="6CB58E8C" w14:textId="77777777" w:rsidR="00DB428D" w:rsidRDefault="00DB428D" w:rsidP="00DB428D">
      <w:pPr>
        <w:pStyle w:val="Command"/>
      </w:pPr>
      <w:proofErr w:type="gramStart"/>
      <w:r>
        <w:t>./</w:t>
      </w:r>
      <w:proofErr w:type="spellStart"/>
      <w:proofErr w:type="gramEnd"/>
      <w:r>
        <w:t>list_cleaner.rb</w:t>
      </w:r>
      <w:proofErr w:type="spellEnd"/>
      <w:r>
        <w:t xml:space="preserve"> -c -f 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/DATA/</w:t>
      </w:r>
      <w:proofErr w:type="spellStart"/>
      <w:r>
        <w:t>imdb</w:t>
      </w:r>
      <w:proofErr w:type="spellEnd"/>
      <w:r>
        <w:t>/</w:t>
      </w:r>
      <w:proofErr w:type="spellStart"/>
      <w:r>
        <w:t>countries.list</w:t>
      </w:r>
      <w:proofErr w:type="spellEnd"/>
      <w:r>
        <w:t xml:space="preserve"> &gt; data/countries.list.txt</w:t>
      </w:r>
    </w:p>
    <w:p w14:paraId="0C2A72F2" w14:textId="77777777" w:rsidR="00DB428D" w:rsidRDefault="00DB428D" w:rsidP="00DB428D"/>
    <w:p w14:paraId="5388588C" w14:textId="77777777" w:rsidR="00DB428D" w:rsidRDefault="00DB428D" w:rsidP="00DB428D">
      <w:r>
        <w:t>You can validate the countries by looking at this list:</w:t>
      </w:r>
    </w:p>
    <w:p w14:paraId="30B9DA43" w14:textId="77777777" w:rsidR="00DB428D" w:rsidRDefault="00DB428D" w:rsidP="00DB428D"/>
    <w:p w14:paraId="64F7094A" w14:textId="77777777" w:rsidR="00DB428D" w:rsidRDefault="00DB428D" w:rsidP="00DB428D">
      <w:pPr>
        <w:pStyle w:val="Command"/>
      </w:pPr>
      <w:proofErr w:type="gramStart"/>
      <w:r>
        <w:t>awk</w:t>
      </w:r>
      <w:proofErr w:type="gramEnd"/>
      <w:r>
        <w:t xml:space="preserve"> 'BEGIN{FS="\t"}{ print $3 }' &lt; data/countries.list.txt  | sort -u</w:t>
      </w:r>
    </w:p>
    <w:p w14:paraId="742C4AA0" w14:textId="77777777" w:rsidR="00DB428D" w:rsidRDefault="00DB428D" w:rsidP="00DB428D"/>
    <w:p w14:paraId="6237C7CC" w14:textId="77777777" w:rsidR="00DB428D" w:rsidRDefault="00DB428D" w:rsidP="00DB428D">
      <w:r>
        <w:t>Let's find out from what country "Army of Darkness" originates.  We will use the SHA1 has to search the files:</w:t>
      </w:r>
    </w:p>
    <w:p w14:paraId="10F8B7B3" w14:textId="77777777" w:rsidR="00DB428D" w:rsidRDefault="00DB428D" w:rsidP="00DB428D"/>
    <w:p w14:paraId="30AC18A8" w14:textId="77777777" w:rsidR="00DB428D" w:rsidRDefault="00DB428D" w:rsidP="00DB428D">
      <w:pPr>
        <w:pStyle w:val="Command"/>
      </w:pPr>
      <w:proofErr w:type="gramStart"/>
      <w:r>
        <w:t>grep</w:t>
      </w:r>
      <w:proofErr w:type="gramEnd"/>
      <w:r>
        <w:t xml:space="preserve"> b8d3d50b3a16d00c7d8caeb8d22005e6c8e9db25 data/movies.list.txt</w:t>
      </w:r>
    </w:p>
    <w:p w14:paraId="553ABB93" w14:textId="77777777" w:rsidR="00DB428D" w:rsidRDefault="00DB428D" w:rsidP="00DB428D">
      <w:pPr>
        <w:pStyle w:val="TextFile"/>
      </w:pPr>
      <w:proofErr w:type="gramStart"/>
      <w:r>
        <w:t>b8d3d50b3a16d00c7d8caeb8d22005e6c8e9db25</w:t>
      </w:r>
      <w:proofErr w:type="gramEnd"/>
      <w:r>
        <w:t xml:space="preserve"> Army of Darkness (1992) 1 1992 0 </w:t>
      </w:r>
      <w:proofErr w:type="spellStart"/>
      <w:r>
        <w:t>0</w:t>
      </w:r>
      <w:proofErr w:type="spellEnd"/>
    </w:p>
    <w:p w14:paraId="493AC860" w14:textId="77777777" w:rsidR="00DB428D" w:rsidRDefault="00DB428D" w:rsidP="00DB428D">
      <w:pPr>
        <w:pStyle w:val="Command"/>
      </w:pPr>
      <w:proofErr w:type="gramStart"/>
      <w:r>
        <w:t>grep</w:t>
      </w:r>
      <w:proofErr w:type="gramEnd"/>
      <w:r>
        <w:t xml:space="preserve"> b8d3d50b3a16d00c7d8caeb8d22005e6c8e9db25 data/countries.list.txt</w:t>
      </w:r>
    </w:p>
    <w:p w14:paraId="6F25D9C6" w14:textId="77777777" w:rsidR="00DB428D" w:rsidRDefault="00DB428D" w:rsidP="00DB428D">
      <w:pPr>
        <w:pStyle w:val="TextFile"/>
      </w:pPr>
      <w:proofErr w:type="gramStart"/>
      <w:r>
        <w:t>b8d3d50b3a16d00c7d8caeb8d22005e6c8e9db25</w:t>
      </w:r>
      <w:proofErr w:type="gramEnd"/>
      <w:r>
        <w:t xml:space="preserve"> Army of Darkness (1992) USA</w:t>
      </w:r>
    </w:p>
    <w:p w14:paraId="1A206509" w14:textId="77777777" w:rsidR="00DB428D" w:rsidRDefault="00DB428D" w:rsidP="00DB428D"/>
    <w:p w14:paraId="67D0D785" w14:textId="77777777" w:rsidR="00DB428D" w:rsidRDefault="00DB428D" w:rsidP="00DB428D">
      <w:r>
        <w:t>I see USA!</w:t>
      </w:r>
    </w:p>
    <w:p w14:paraId="51E8ED92" w14:textId="77777777" w:rsidR="00DB428D" w:rsidRDefault="00DB428D" w:rsidP="00DB428D">
      <w:pPr>
        <w:rPr>
          <w:rFonts w:ascii="Courier" w:hAnsi="Courier" w:cs="Courier"/>
          <w:sz w:val="26"/>
          <w:szCs w:val="26"/>
        </w:rPr>
      </w:pPr>
    </w:p>
    <w:p w14:paraId="3BE09FE5" w14:textId="77777777" w:rsidR="00DB428D" w:rsidRDefault="00DB428D" w:rsidP="00DB428D">
      <w:pPr>
        <w:pStyle w:val="Heading2"/>
      </w:pPr>
    </w:p>
    <w:p w14:paraId="19B5EDB8" w14:textId="77777777" w:rsidR="00DB428D" w:rsidRDefault="00DB428D" w:rsidP="00DB428D">
      <w:pPr>
        <w:pStyle w:val="Heading2"/>
      </w:pPr>
      <w:r>
        <w:t>CRAZY-CREDITS.LIST - "CRAZY CREDITS"</w:t>
      </w:r>
    </w:p>
    <w:p w14:paraId="736D744C" w14:textId="77777777" w:rsidR="00DB428D" w:rsidRDefault="00DB428D" w:rsidP="00DB428D">
      <w:pPr>
        <w:pStyle w:val="Heading2"/>
      </w:pPr>
      <w:r>
        <w:t>DIRECTORS.LIST - "THE DIRECTORS LIST"</w:t>
      </w:r>
    </w:p>
    <w:p w14:paraId="49137A40" w14:textId="21C1F6C7" w:rsidR="00DB428D" w:rsidRDefault="00DB428D" w:rsidP="00DB428D">
      <w:pPr>
        <w:pStyle w:val="Heading2"/>
      </w:pPr>
      <w:r>
        <w:t>DISTRIBUTORS.LIST - "DISTRIBUTORS LIST"</w:t>
      </w:r>
      <w:r w:rsidR="00BC5E3E">
        <w:t xml:space="preserve"> – N/A</w:t>
      </w:r>
    </w:p>
    <w:p w14:paraId="0B45BFCC" w14:textId="77777777" w:rsidR="00DB428D" w:rsidRDefault="00DB428D" w:rsidP="00DB428D">
      <w:pPr>
        <w:pStyle w:val="Heading2"/>
      </w:pPr>
      <w:r>
        <w:t>EDITORS.LIST - "THE EDITORS LIST"</w:t>
      </w:r>
    </w:p>
    <w:p w14:paraId="0DDBA0B9" w14:textId="77777777" w:rsidR="00DB428D" w:rsidRDefault="00DB428D" w:rsidP="00DB428D">
      <w:pPr>
        <w:pStyle w:val="Heading2"/>
      </w:pPr>
      <w:r>
        <w:t>GENRES.LIST - "THE GENRES LIST"</w:t>
      </w:r>
    </w:p>
    <w:p w14:paraId="3DB181BE" w14:textId="2924EBCA" w:rsidR="00DB428D" w:rsidRDefault="00DB428D" w:rsidP="00DB428D">
      <w:pPr>
        <w:pStyle w:val="Heading2"/>
      </w:pPr>
      <w:r>
        <w:t>GERMAN-AKA-TITLES.LIST - "AKA TITLES LIST GERMAN"</w:t>
      </w:r>
      <w:r w:rsidR="00BC5E3E">
        <w:t xml:space="preserve"> – N/A</w:t>
      </w:r>
    </w:p>
    <w:p w14:paraId="5DCB3A20" w14:textId="77777777" w:rsidR="00DB428D" w:rsidRDefault="00DB428D" w:rsidP="00DB428D">
      <w:pPr>
        <w:pStyle w:val="Heading2"/>
      </w:pPr>
      <w:r>
        <w:t>GOOFS.LIST - "GOOFS LIST"</w:t>
      </w:r>
    </w:p>
    <w:p w14:paraId="5881D13D" w14:textId="08766067" w:rsidR="00DB428D" w:rsidRDefault="00DB428D" w:rsidP="00DB428D">
      <w:pPr>
        <w:pStyle w:val="Heading2"/>
      </w:pPr>
      <w:r>
        <w:t>ISO-AKA-TITLES.LIST - "AKA TITLES LIST ISO"</w:t>
      </w:r>
      <w:r w:rsidR="00BC5E3E">
        <w:t xml:space="preserve"> – N/A</w:t>
      </w:r>
    </w:p>
    <w:p w14:paraId="0744F56B" w14:textId="405D15DA" w:rsidR="00DB428D" w:rsidRDefault="00DB428D" w:rsidP="00DB428D">
      <w:pPr>
        <w:pStyle w:val="Heading2"/>
      </w:pPr>
      <w:r>
        <w:t>ITALIAN-AKA-TITLES.LIST - "AKA TITLES LIST ITALIAN"</w:t>
      </w:r>
      <w:r w:rsidR="00BC5E3E">
        <w:t xml:space="preserve"> – N/A</w:t>
      </w:r>
    </w:p>
    <w:p w14:paraId="7B87BEB1" w14:textId="77777777" w:rsidR="00DB428D" w:rsidRDefault="00DB428D" w:rsidP="00DB428D">
      <w:pPr>
        <w:pStyle w:val="Heading2"/>
      </w:pPr>
      <w:r>
        <w:t>KEYWORDS.LIST - "THE KEYWORDS LIST"</w:t>
      </w:r>
    </w:p>
    <w:p w14:paraId="21AB8EAE" w14:textId="77777777" w:rsidR="00DB428D" w:rsidRDefault="00DB428D" w:rsidP="00DB428D">
      <w:pPr>
        <w:pStyle w:val="Heading2"/>
      </w:pPr>
      <w:r>
        <w:t>LANGUAGE.LIST - "LANGUAGE LIST"</w:t>
      </w:r>
    </w:p>
    <w:p w14:paraId="4D8D5EC9" w14:textId="4E1C1C25" w:rsidR="00DB428D" w:rsidRDefault="00DB428D" w:rsidP="00DB428D">
      <w:pPr>
        <w:pStyle w:val="Heading2"/>
      </w:pPr>
      <w:r>
        <w:t>LASERDISC.LIST - "LASERDISC LIST"</w:t>
      </w:r>
      <w:r w:rsidR="00BC5E3E">
        <w:t xml:space="preserve"> – N/A</w:t>
      </w:r>
    </w:p>
    <w:p w14:paraId="437A19FD" w14:textId="27708A04" w:rsidR="00DB428D" w:rsidRDefault="00DB428D" w:rsidP="00DB428D">
      <w:pPr>
        <w:pStyle w:val="Heading2"/>
      </w:pPr>
      <w:r>
        <w:t>LITERATURE.LIST - "LITERATURE LIST"</w:t>
      </w:r>
      <w:r w:rsidR="00BC5E3E">
        <w:t xml:space="preserve"> – N/A</w:t>
      </w:r>
    </w:p>
    <w:p w14:paraId="3E43D800" w14:textId="77777777" w:rsidR="00DB428D" w:rsidRDefault="00DB428D" w:rsidP="00DB428D">
      <w:pPr>
        <w:pStyle w:val="Heading2"/>
      </w:pPr>
      <w:r>
        <w:t>LOCATIONS.LIST - "LOCATIONS LIST"</w:t>
      </w:r>
    </w:p>
    <w:p w14:paraId="4BC250B7" w14:textId="4EB4080F" w:rsidR="00DB428D" w:rsidRDefault="00DB428D" w:rsidP="00DB428D">
      <w:pPr>
        <w:pStyle w:val="Heading2"/>
      </w:pPr>
      <w:r>
        <w:t>MISCELLANEOUS-COMPANIES.LIST - "MISCELLANEOUS COMPANY LIST"</w:t>
      </w:r>
      <w:r w:rsidR="00BC5E3E">
        <w:t xml:space="preserve"> – N/A</w:t>
      </w:r>
    </w:p>
    <w:p w14:paraId="789F58B7" w14:textId="6BA609C1" w:rsidR="00DB428D" w:rsidRDefault="00DB428D" w:rsidP="00DB428D">
      <w:pPr>
        <w:pStyle w:val="Heading2"/>
      </w:pPr>
      <w:r>
        <w:t>MISCELLANEOUS.LIST - "THE MISCELLANEOUS FILMOGRAPHY LIST"</w:t>
      </w:r>
      <w:r w:rsidR="00BC5E3E">
        <w:t xml:space="preserve"> – N/A</w:t>
      </w:r>
    </w:p>
    <w:p w14:paraId="141B5553" w14:textId="5BD116F1" w:rsidR="00DB428D" w:rsidRDefault="00DB428D" w:rsidP="00DB428D">
      <w:pPr>
        <w:pStyle w:val="Heading2"/>
      </w:pPr>
      <w:r>
        <w:t>MOVIE-LINKS.LIST - "MOVIE LINKS LIST"</w:t>
      </w:r>
      <w:r w:rsidR="00BC5E3E">
        <w:t xml:space="preserve"> – N/A</w:t>
      </w:r>
    </w:p>
    <w:p w14:paraId="77A519E8" w14:textId="58DE5619" w:rsidR="00DB428D" w:rsidRDefault="00DB428D" w:rsidP="00DB428D">
      <w:pPr>
        <w:pStyle w:val="Heading2"/>
      </w:pPr>
      <w:r>
        <w:t>MOVIES.LIST - "MOVIES LIST"</w:t>
      </w:r>
      <w:r w:rsidR="00BC5E3E">
        <w:t xml:space="preserve"> – See 1</w:t>
      </w:r>
      <w:r w:rsidR="00BC5E3E" w:rsidRPr="00BC5E3E">
        <w:rPr>
          <w:vertAlign w:val="superscript"/>
        </w:rPr>
        <w:t>st</w:t>
      </w:r>
      <w:r w:rsidR="00BC5E3E">
        <w:t xml:space="preserve"> section</w:t>
      </w:r>
    </w:p>
    <w:p w14:paraId="13DFC16F" w14:textId="77777777" w:rsidR="00DB428D" w:rsidRDefault="00DB428D" w:rsidP="00DB428D">
      <w:pPr>
        <w:pStyle w:val="Heading2"/>
      </w:pPr>
      <w:r>
        <w:t>MPAA-RATINGS-REASONS.LIST - "MPAA RATINGS REASONS LIST"</w:t>
      </w:r>
    </w:p>
    <w:p w14:paraId="0A0C8563" w14:textId="77777777" w:rsidR="00DB428D" w:rsidRDefault="00DB428D" w:rsidP="00DB428D">
      <w:pPr>
        <w:pStyle w:val="Heading2"/>
      </w:pPr>
      <w:r>
        <w:t>PLOT.LIST - "PLOT SUMMARIES LIST"</w:t>
      </w:r>
    </w:p>
    <w:p w14:paraId="1D65D413" w14:textId="77777777" w:rsidR="00DB428D" w:rsidRDefault="00DB428D" w:rsidP="00DB428D">
      <w:pPr>
        <w:pStyle w:val="Heading2"/>
      </w:pPr>
      <w:r>
        <w:t>PRODUCERS.LIST - "THE PRODUCERS LIST"</w:t>
      </w:r>
    </w:p>
    <w:p w14:paraId="66859DB7" w14:textId="602ED31E" w:rsidR="00DB428D" w:rsidRDefault="00DB428D" w:rsidP="00DB428D">
      <w:pPr>
        <w:pStyle w:val="Heading2"/>
      </w:pPr>
      <w:r>
        <w:t>PRODUCTION-COMPANIES.LIST - "PRODUCTION COMPANIES LIST"</w:t>
      </w:r>
      <w:r w:rsidR="00BC5E3E">
        <w:t xml:space="preserve"> – N/A</w:t>
      </w:r>
    </w:p>
    <w:p w14:paraId="2F0053E4" w14:textId="77777777" w:rsidR="00DB428D" w:rsidRDefault="00DB428D" w:rsidP="00DB428D">
      <w:pPr>
        <w:pStyle w:val="Heading2"/>
      </w:pPr>
      <w:r>
        <w:t>PRODUCTION-DESIGNERS.LIST - "THE PRODUCTION DESIGNERS LIST"</w:t>
      </w:r>
    </w:p>
    <w:p w14:paraId="3A9F2693" w14:textId="7F661BE8" w:rsidR="00DB428D" w:rsidRDefault="00DB428D" w:rsidP="00DB428D">
      <w:pPr>
        <w:pStyle w:val="Heading2"/>
      </w:pPr>
      <w:r>
        <w:t>QUOTES.LIST - "QUOTES LIST"</w:t>
      </w:r>
      <w:r w:rsidR="00BC5E3E">
        <w:t xml:space="preserve"> – N/A</w:t>
      </w:r>
    </w:p>
    <w:p w14:paraId="06979997" w14:textId="0B4996B6" w:rsidR="00DB428D" w:rsidRDefault="00DB428D" w:rsidP="00DB428D">
      <w:pPr>
        <w:pStyle w:val="Heading2"/>
      </w:pPr>
      <w:r>
        <w:t>RATINGS.LIST - "MOVIE RATINGS REPORT"</w:t>
      </w:r>
      <w:r w:rsidR="00BC5E3E">
        <w:t xml:space="preserve"> – N/A</w:t>
      </w:r>
    </w:p>
    <w:p w14:paraId="6F7160C7" w14:textId="14DB9DAF" w:rsidR="00DB428D" w:rsidRDefault="00DB428D" w:rsidP="00DB428D">
      <w:pPr>
        <w:pStyle w:val="Heading2"/>
      </w:pPr>
      <w:r>
        <w:t>RELEASE-DATES.LIST - "RELEASE DATES LIST"</w:t>
      </w:r>
    </w:p>
    <w:p w14:paraId="6B9A94D2" w14:textId="77777777" w:rsidR="00DB428D" w:rsidRDefault="00DB428D" w:rsidP="00DB428D">
      <w:r>
        <w:t>The release-</w:t>
      </w:r>
      <w:proofErr w:type="spellStart"/>
      <w:r>
        <w:t>dates.list</w:t>
      </w:r>
      <w:proofErr w:type="spellEnd"/>
      <w:r>
        <w:t xml:space="preserve"> file is formatted similarly to the </w:t>
      </w:r>
      <w:proofErr w:type="spellStart"/>
      <w:r>
        <w:t>movies.list</w:t>
      </w:r>
      <w:proofErr w:type="spellEnd"/>
      <w:r>
        <w:t xml:space="preserve"> file with one line per entry.  However, there may be duplicate entries for each movie!  For example:</w:t>
      </w:r>
    </w:p>
    <w:p w14:paraId="244C3719" w14:textId="77777777" w:rsidR="00DB428D" w:rsidRDefault="00DB428D" w:rsidP="00DB428D">
      <w:pPr>
        <w:rPr>
          <w:rFonts w:ascii="Courier" w:hAnsi="Courier" w:cs="Courier"/>
          <w:sz w:val="26"/>
          <w:szCs w:val="26"/>
        </w:rPr>
      </w:pPr>
    </w:p>
    <w:p w14:paraId="1AEA88D6" w14:textId="77777777" w:rsidR="00DB428D" w:rsidRPr="00603B16" w:rsidRDefault="00DB428D" w:rsidP="00DB428D">
      <w:pPr>
        <w:pStyle w:val="Command"/>
      </w:pPr>
      <w:proofErr w:type="gramStart"/>
      <w:r w:rsidRPr="00603B16">
        <w:t>grep</w:t>
      </w:r>
      <w:proofErr w:type="gramEnd"/>
      <w:r w:rsidRPr="00603B16">
        <w:t xml:space="preserve"> "Army of Darkness (1992)" ../</w:t>
      </w:r>
      <w:proofErr w:type="gramStart"/>
      <w:r w:rsidRPr="00603B16">
        <w:t>..</w:t>
      </w:r>
      <w:proofErr w:type="gramEnd"/>
      <w:r w:rsidRPr="00603B16">
        <w:t>/</w:t>
      </w:r>
      <w:proofErr w:type="gramStart"/>
      <w:r w:rsidRPr="00603B16">
        <w:t>..</w:t>
      </w:r>
      <w:proofErr w:type="gramEnd"/>
      <w:r w:rsidRPr="00603B16">
        <w:t>/</w:t>
      </w:r>
      <w:proofErr w:type="gramStart"/>
      <w:r w:rsidRPr="00603B16">
        <w:t>..</w:t>
      </w:r>
      <w:proofErr w:type="gramEnd"/>
      <w:r w:rsidRPr="00603B16">
        <w:t>/DATA/</w:t>
      </w:r>
      <w:proofErr w:type="spellStart"/>
      <w:r w:rsidRPr="00603B16">
        <w:t>imdb</w:t>
      </w:r>
      <w:proofErr w:type="spellEnd"/>
      <w:r w:rsidRPr="00603B16">
        <w:t>/release-</w:t>
      </w:r>
      <w:proofErr w:type="spellStart"/>
      <w:r w:rsidRPr="00603B16">
        <w:t>dates.list</w:t>
      </w:r>
      <w:proofErr w:type="spellEnd"/>
      <w:r w:rsidRPr="00603B16">
        <w:t xml:space="preserve"> </w:t>
      </w:r>
    </w:p>
    <w:p w14:paraId="3290298C" w14:textId="77777777" w:rsidR="00DB428D" w:rsidRPr="00603B16" w:rsidRDefault="00DB428D" w:rsidP="00DB428D">
      <w:pPr>
        <w:pStyle w:val="TextFile"/>
      </w:pPr>
      <w:r w:rsidRPr="00603B16">
        <w:t>Army of Darkness (1992</w:t>
      </w:r>
      <w:proofErr w:type="gramStart"/>
      <w:r w:rsidRPr="00603B16">
        <w:t>)</w:t>
      </w:r>
      <w:r>
        <w:t xml:space="preserve">            </w:t>
      </w:r>
      <w:r w:rsidRPr="00603B16">
        <w:t>Spain:9</w:t>
      </w:r>
      <w:proofErr w:type="gramEnd"/>
      <w:r w:rsidRPr="00603B16">
        <w:t xml:space="preserve"> October 1992</w:t>
      </w:r>
      <w:r>
        <w:t xml:space="preserve"> </w:t>
      </w:r>
      <w:r w:rsidRPr="00603B16">
        <w:t>(</w:t>
      </w:r>
      <w:proofErr w:type="spellStart"/>
      <w:r w:rsidRPr="00603B16">
        <w:t>Sitges</w:t>
      </w:r>
      <w:proofErr w:type="spellEnd"/>
      <w:r w:rsidRPr="00603B16">
        <w:t xml:space="preserve"> Film Festival) (director's cut)</w:t>
      </w:r>
    </w:p>
    <w:p w14:paraId="5F96B55A" w14:textId="77777777" w:rsidR="00DB428D" w:rsidRPr="00603B16" w:rsidRDefault="00DB428D" w:rsidP="00DB428D">
      <w:pPr>
        <w:pStyle w:val="TextFile"/>
      </w:pPr>
      <w:r w:rsidRPr="00603B16">
        <w:t>Army of Darkness (1992</w:t>
      </w:r>
      <w:proofErr w:type="gramStart"/>
      <w:r w:rsidRPr="00603B16">
        <w:t>)</w:t>
      </w:r>
      <w:r>
        <w:t xml:space="preserve">            </w:t>
      </w:r>
      <w:proofErr w:type="spellStart"/>
      <w:r w:rsidRPr="00603B16">
        <w:t>UK:November</w:t>
      </w:r>
      <w:proofErr w:type="spellEnd"/>
      <w:proofErr w:type="gramEnd"/>
      <w:r w:rsidRPr="00603B16">
        <w:t xml:space="preserve"> 1992</w:t>
      </w:r>
      <w:r>
        <w:t xml:space="preserve"> </w:t>
      </w:r>
      <w:r w:rsidRPr="00603B16">
        <w:t>(London Film Festival)</w:t>
      </w:r>
    </w:p>
    <w:p w14:paraId="33B82133" w14:textId="77777777" w:rsidR="00DB428D" w:rsidRPr="00603B16" w:rsidRDefault="00DB428D" w:rsidP="00DB428D">
      <w:pPr>
        <w:pStyle w:val="TextFile"/>
      </w:pPr>
      <w:r w:rsidRPr="00603B16">
        <w:t>Army of Darkness (1992</w:t>
      </w:r>
      <w:proofErr w:type="gramStart"/>
      <w:r w:rsidRPr="00603B16">
        <w:t>)</w:t>
      </w:r>
      <w:r>
        <w:t xml:space="preserve">            </w:t>
      </w:r>
      <w:r w:rsidRPr="00603B16">
        <w:t>Taiwan:21</w:t>
      </w:r>
      <w:proofErr w:type="gramEnd"/>
      <w:r w:rsidRPr="00603B16">
        <w:t xml:space="preserve"> November 1992</w:t>
      </w:r>
    </w:p>
    <w:p w14:paraId="39DE83C2" w14:textId="77777777" w:rsidR="00DB428D" w:rsidRPr="00603B16" w:rsidRDefault="00DB428D" w:rsidP="00DB428D">
      <w:pPr>
        <w:pStyle w:val="TextFile"/>
      </w:pPr>
      <w:r w:rsidRPr="00603B16">
        <w:t>Army of Darkness (1992</w:t>
      </w:r>
      <w:proofErr w:type="gramStart"/>
      <w:r w:rsidRPr="00603B16">
        <w:t>)</w:t>
      </w:r>
      <w:r>
        <w:t xml:space="preserve">            </w:t>
      </w:r>
      <w:proofErr w:type="spellStart"/>
      <w:r w:rsidRPr="00603B16">
        <w:t>France:January</w:t>
      </w:r>
      <w:proofErr w:type="spellEnd"/>
      <w:proofErr w:type="gramEnd"/>
      <w:r w:rsidRPr="00603B16">
        <w:t xml:space="preserve"> 1993</w:t>
      </w:r>
      <w:r w:rsidRPr="00603B16">
        <w:tab/>
        <w:t>(</w:t>
      </w:r>
      <w:proofErr w:type="spellStart"/>
      <w:r w:rsidRPr="00603B16">
        <w:t>Avoriaz</w:t>
      </w:r>
      <w:proofErr w:type="spellEnd"/>
      <w:r w:rsidRPr="00603B16">
        <w:t xml:space="preserve"> Film Festival)</w:t>
      </w:r>
    </w:p>
    <w:p w14:paraId="28718856" w14:textId="77777777" w:rsidR="00DB428D" w:rsidRPr="00603B16" w:rsidRDefault="00DB428D" w:rsidP="00DB428D">
      <w:pPr>
        <w:pStyle w:val="TextFile"/>
      </w:pPr>
      <w:r w:rsidRPr="00603B16">
        <w:t>Army of Darkness (1992</w:t>
      </w:r>
      <w:proofErr w:type="gramStart"/>
      <w:r w:rsidRPr="00603B16">
        <w:t>)</w:t>
      </w:r>
      <w:r>
        <w:t xml:space="preserve">            </w:t>
      </w:r>
      <w:proofErr w:type="spellStart"/>
      <w:r w:rsidRPr="00603B16">
        <w:t>Portugal:February</w:t>
      </w:r>
      <w:proofErr w:type="spellEnd"/>
      <w:proofErr w:type="gramEnd"/>
      <w:r w:rsidRPr="00603B16">
        <w:t xml:space="preserve"> 1993</w:t>
      </w:r>
      <w:r>
        <w:t xml:space="preserve"> </w:t>
      </w:r>
      <w:r w:rsidRPr="00603B16">
        <w:t>(</w:t>
      </w:r>
      <w:proofErr w:type="spellStart"/>
      <w:r w:rsidRPr="00603B16">
        <w:t>Fantasporto</w:t>
      </w:r>
      <w:proofErr w:type="spellEnd"/>
      <w:r w:rsidRPr="00603B16">
        <w:t xml:space="preserve"> Film Festival)</w:t>
      </w:r>
    </w:p>
    <w:p w14:paraId="2688236F" w14:textId="77777777" w:rsidR="00DB428D" w:rsidRDefault="00DB428D" w:rsidP="00DB428D"/>
    <w:p w14:paraId="4FC42B25" w14:textId="77777777" w:rsidR="00DB428D" w:rsidRDefault="00DB428D" w:rsidP="00DB428D">
      <w:r>
        <w:t>It appears that every time the move is released it will get an entry in this file.  The Army of Darkness has 47 entries!</w:t>
      </w:r>
    </w:p>
    <w:p w14:paraId="33B811C5" w14:textId="77777777" w:rsidR="00DB428D" w:rsidRDefault="00DB428D" w:rsidP="00DB428D"/>
    <w:p w14:paraId="378E788D" w14:textId="77777777" w:rsidR="00DB428D" w:rsidRDefault="00DB428D" w:rsidP="00DB428D">
      <w:r>
        <w:t xml:space="preserve">The </w:t>
      </w:r>
      <w:proofErr w:type="spellStart"/>
      <w:r>
        <w:t>list_cleaner.rb</w:t>
      </w:r>
      <w:proofErr w:type="spellEnd"/>
      <w:r>
        <w:t xml:space="preserve"> </w:t>
      </w:r>
      <w:proofErr w:type="gramStart"/>
      <w:r>
        <w:t>program will</w:t>
      </w:r>
      <w:proofErr w:type="gramEnd"/>
      <w:r>
        <w:t xml:space="preserve"> cleanup this list nicely:</w:t>
      </w:r>
    </w:p>
    <w:p w14:paraId="6FB385B9" w14:textId="77777777" w:rsidR="00DB428D" w:rsidRDefault="00DB428D" w:rsidP="00DB428D">
      <w:pPr>
        <w:rPr>
          <w:rFonts w:ascii="Courier" w:hAnsi="Courier" w:cs="Courier"/>
          <w:sz w:val="26"/>
          <w:szCs w:val="26"/>
        </w:rPr>
      </w:pPr>
    </w:p>
    <w:p w14:paraId="551DF581" w14:textId="77777777" w:rsidR="00DB428D" w:rsidRDefault="00DB428D" w:rsidP="00DB428D">
      <w:pPr>
        <w:pStyle w:val="Command"/>
      </w:pPr>
      <w:proofErr w:type="gramStart"/>
      <w:r>
        <w:t>./</w:t>
      </w:r>
      <w:proofErr w:type="spellStart"/>
      <w:proofErr w:type="gramEnd"/>
      <w:r>
        <w:t>list_cleaner.rb</w:t>
      </w:r>
      <w:proofErr w:type="spellEnd"/>
      <w:r>
        <w:t xml:space="preserve"> -c -f 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/DATA/</w:t>
      </w:r>
      <w:proofErr w:type="spellStart"/>
      <w:r>
        <w:t>imdb</w:t>
      </w:r>
      <w:proofErr w:type="spellEnd"/>
      <w:r>
        <w:t>/release-</w:t>
      </w:r>
      <w:proofErr w:type="spellStart"/>
      <w:r>
        <w:t>dates.list</w:t>
      </w:r>
      <w:proofErr w:type="spellEnd"/>
      <w:r>
        <w:t xml:space="preserve"> &gt; data/release-dates.txt</w:t>
      </w:r>
    </w:p>
    <w:p w14:paraId="796033E5" w14:textId="77777777" w:rsidR="00DB428D" w:rsidRDefault="00DB428D" w:rsidP="00DB428D"/>
    <w:p w14:paraId="7AB3D6D1" w14:textId="77777777" w:rsidR="00DB428D" w:rsidRDefault="00DB428D" w:rsidP="00DB428D">
      <w:r>
        <w:t>Looking for Army of Darkness with the SHA1 key renders:</w:t>
      </w:r>
    </w:p>
    <w:p w14:paraId="60450F3A" w14:textId="77777777" w:rsidR="00DB428D" w:rsidRDefault="00DB428D" w:rsidP="00DB428D"/>
    <w:p w14:paraId="54661549" w14:textId="77777777" w:rsidR="00DB428D" w:rsidRDefault="00DB428D" w:rsidP="00DB428D">
      <w:pPr>
        <w:pStyle w:val="Command"/>
      </w:pPr>
      <w:proofErr w:type="gramStart"/>
      <w:r>
        <w:t>grep</w:t>
      </w:r>
      <w:proofErr w:type="gramEnd"/>
      <w:r>
        <w:t xml:space="preserve"> b8d3d50b3a16d00c7d8caeb8d22005e6c8e9db25 data/release-dates.list.txt</w:t>
      </w:r>
    </w:p>
    <w:p w14:paraId="6B4B7CF7" w14:textId="77777777" w:rsidR="00DB428D" w:rsidRDefault="00DB428D" w:rsidP="00DB428D">
      <w:pPr>
        <w:pStyle w:val="TextFile"/>
      </w:pPr>
      <w:proofErr w:type="gramStart"/>
      <w:r>
        <w:t>b8d3d50b3a16d00c7d8caeb8d22005e6c8e9db25</w:t>
      </w:r>
      <w:proofErr w:type="gramEnd"/>
      <w:r>
        <w:tab/>
        <w:t>Army of Darkness (1992)</w:t>
      </w:r>
      <w:r>
        <w:tab/>
        <w:t>Argentina:1 November 2003</w:t>
      </w:r>
    </w:p>
    <w:p w14:paraId="4A05FBB4" w14:textId="77777777" w:rsidR="00DB428D" w:rsidRDefault="00DB428D" w:rsidP="00DB428D">
      <w:pPr>
        <w:pStyle w:val="TextFile"/>
      </w:pPr>
      <w:proofErr w:type="gramStart"/>
      <w:r>
        <w:t>b8d3d50b3a16d00c7d8caeb8d22005e6c8e9db25</w:t>
      </w:r>
      <w:proofErr w:type="gramEnd"/>
      <w:r>
        <w:tab/>
        <w:t>Army of Darkness (1992)</w:t>
      </w:r>
      <w:r>
        <w:tab/>
        <w:t>Australia:22 April 1993</w:t>
      </w:r>
    </w:p>
    <w:p w14:paraId="6295F87D" w14:textId="77777777" w:rsidR="00DB428D" w:rsidRDefault="00DB428D" w:rsidP="00DB428D">
      <w:pPr>
        <w:pStyle w:val="TextFile"/>
      </w:pPr>
      <w:proofErr w:type="gramStart"/>
      <w:r>
        <w:t>b8d3d50b3a16d00c7d8caeb8d22005e6c8e9db25</w:t>
      </w:r>
      <w:proofErr w:type="gramEnd"/>
      <w:r>
        <w:tab/>
        <w:t>Army of Darkness (1992)</w:t>
      </w:r>
      <w:r>
        <w:tab/>
        <w:t>Austria:14 May 1993</w:t>
      </w:r>
    </w:p>
    <w:p w14:paraId="2E6AB3EB" w14:textId="77777777" w:rsidR="00DB428D" w:rsidRDefault="00DB428D" w:rsidP="00DB428D">
      <w:pPr>
        <w:pStyle w:val="TextFile"/>
      </w:pPr>
      <w:proofErr w:type="gramStart"/>
      <w:r>
        <w:t>b8d3d50b3a16d00c7d8caeb8d22005e6c8e9db25</w:t>
      </w:r>
      <w:proofErr w:type="gramEnd"/>
      <w:r>
        <w:tab/>
        <w:t>Army of Darkness (1992)</w:t>
      </w:r>
      <w:r>
        <w:tab/>
        <w:t>Belgium:12 March 1993</w:t>
      </w:r>
    </w:p>
    <w:p w14:paraId="4E851669" w14:textId="77777777" w:rsidR="00DB428D" w:rsidRDefault="00DB428D" w:rsidP="00DB428D">
      <w:pPr>
        <w:pStyle w:val="TextFile"/>
      </w:pPr>
      <w:proofErr w:type="gramStart"/>
      <w:r>
        <w:t>b8d3d50b3a16d00c7d8caeb8d22005e6c8e9db25</w:t>
      </w:r>
      <w:proofErr w:type="gramEnd"/>
      <w:r>
        <w:tab/>
        <w:t>Army of Darkness (1992)</w:t>
      </w:r>
      <w:r>
        <w:tab/>
        <w:t>Belgium:5 January 1994</w:t>
      </w:r>
    </w:p>
    <w:p w14:paraId="62B9A464" w14:textId="77777777" w:rsidR="00DB428D" w:rsidRDefault="00DB428D" w:rsidP="00DB428D">
      <w:pPr>
        <w:pStyle w:val="TextFile"/>
      </w:pPr>
      <w:proofErr w:type="gramStart"/>
      <w:r>
        <w:t>b8d3d50b3a16d00c7d8caeb8d22005e6c8e9db25</w:t>
      </w:r>
      <w:proofErr w:type="gramEnd"/>
      <w:r>
        <w:tab/>
        <w:t>Army of Darkness (1992)</w:t>
      </w:r>
      <w:r>
        <w:tab/>
      </w:r>
      <w:proofErr w:type="spellStart"/>
      <w:r>
        <w:t>Brazil:December</w:t>
      </w:r>
      <w:proofErr w:type="spellEnd"/>
      <w:r>
        <w:t xml:space="preserve"> 1993</w:t>
      </w:r>
    </w:p>
    <w:p w14:paraId="06E47FE6" w14:textId="77777777" w:rsidR="00DB428D" w:rsidRDefault="00DB428D" w:rsidP="00DB428D">
      <w:pPr>
        <w:pStyle w:val="TextFile"/>
      </w:pPr>
      <w:proofErr w:type="gramStart"/>
      <w:r>
        <w:t>b8d3d50b3a16d00c7d8caeb8d22005e6c8e9db25</w:t>
      </w:r>
      <w:proofErr w:type="gramEnd"/>
      <w:r>
        <w:tab/>
        <w:t>Army of Darkness (1992)</w:t>
      </w:r>
      <w:r>
        <w:tab/>
        <w:t>Canada:1 October 2002</w:t>
      </w:r>
    </w:p>
    <w:p w14:paraId="77126026" w14:textId="77777777" w:rsidR="00DB428D" w:rsidRDefault="00DB428D" w:rsidP="00DB428D">
      <w:pPr>
        <w:pStyle w:val="Heading2"/>
      </w:pPr>
      <w:r>
        <w:t>RUNNING-TIMES.LIST - "RUNNING TIMES LIST"</w:t>
      </w:r>
    </w:p>
    <w:p w14:paraId="16FF8D37" w14:textId="2127684F" w:rsidR="00DB428D" w:rsidRDefault="00DB428D" w:rsidP="00DB428D">
      <w:pPr>
        <w:pStyle w:val="Heading2"/>
      </w:pPr>
      <w:r>
        <w:t>SOUND-MIX.LIST - "SOUND-MIX LIST"</w:t>
      </w:r>
      <w:r w:rsidR="00BC5E3E">
        <w:t xml:space="preserve"> – N/A</w:t>
      </w:r>
    </w:p>
    <w:p w14:paraId="64D93C4A" w14:textId="7FD96E45" w:rsidR="00DB428D" w:rsidRDefault="00DB428D" w:rsidP="00DB428D">
      <w:pPr>
        <w:pStyle w:val="Heading2"/>
      </w:pPr>
      <w:r>
        <w:t>SOUNDTRACKS.LIST - "SOUNDTRACKS LIST"</w:t>
      </w:r>
      <w:r w:rsidR="00BC5E3E">
        <w:t xml:space="preserve"> – N/A</w:t>
      </w:r>
    </w:p>
    <w:p w14:paraId="7CEABD65" w14:textId="53684985" w:rsidR="00DB428D" w:rsidRDefault="00DB428D" w:rsidP="00DB428D">
      <w:pPr>
        <w:pStyle w:val="Heading2"/>
      </w:pPr>
      <w:r>
        <w:t>SPECIAL-EFFECTS-COMPANIES.LIST - "SFXCO COMPANIES LIST"</w:t>
      </w:r>
      <w:r w:rsidR="00BC5E3E">
        <w:t xml:space="preserve"> – N/A</w:t>
      </w:r>
    </w:p>
    <w:p w14:paraId="5470B5B7" w14:textId="77777777" w:rsidR="00DB428D" w:rsidRDefault="00DB428D" w:rsidP="00DB428D">
      <w:pPr>
        <w:pStyle w:val="Heading2"/>
      </w:pPr>
      <w:r>
        <w:t>TAGLINES.LIST - "TAG LINES LIST"</w:t>
      </w:r>
    </w:p>
    <w:p w14:paraId="02F80839" w14:textId="62D96847" w:rsidR="00DB428D" w:rsidRDefault="00DB428D" w:rsidP="00DB428D">
      <w:pPr>
        <w:pStyle w:val="Heading2"/>
      </w:pPr>
      <w:r>
        <w:t>TECHNICAL.LIST - "TECHNICAL LIST"</w:t>
      </w:r>
      <w:r w:rsidR="00BC5E3E">
        <w:t xml:space="preserve"> – N/A</w:t>
      </w:r>
    </w:p>
    <w:p w14:paraId="006024EA" w14:textId="49825A63" w:rsidR="00DB428D" w:rsidRDefault="00DB428D" w:rsidP="00DB428D">
      <w:pPr>
        <w:pStyle w:val="Heading2"/>
      </w:pPr>
      <w:r>
        <w:t>TRIVIA.LIST - "FILM TRIVIA"</w:t>
      </w:r>
      <w:r w:rsidR="00BC5E3E">
        <w:t xml:space="preserve"> – N/A</w:t>
      </w:r>
    </w:p>
    <w:p w14:paraId="0374CCF3" w14:textId="77777777" w:rsidR="00DB428D" w:rsidRDefault="00DB428D" w:rsidP="00DB428D">
      <w:pPr>
        <w:pStyle w:val="Heading2"/>
      </w:pPr>
      <w:r>
        <w:t>WRITERS.LIST - "THE WRITERS LIST"</w:t>
      </w:r>
    </w:p>
    <w:p w14:paraId="67B20BA2" w14:textId="0CC6558B" w:rsidR="00DB428D" w:rsidRDefault="00DB428D" w:rsidP="00DB428D">
      <w:pPr>
        <w:pStyle w:val="Heading1"/>
      </w:pPr>
      <w:r>
        <w:t>Make a Real Database</w:t>
      </w:r>
    </w:p>
    <w:p w14:paraId="2FCC7B41" w14:textId="77777777" w:rsidR="00DB428D" w:rsidRDefault="00DB428D" w:rsidP="00DB428D"/>
    <w:p w14:paraId="1B3FBF45" w14:textId="77777777" w:rsidR="008A60E7" w:rsidRDefault="008A60E7" w:rsidP="00DB428D"/>
    <w:p w14:paraId="779986B7" w14:textId="77777777" w:rsidR="008A60E7" w:rsidRDefault="008A60E7" w:rsidP="00DB428D">
      <w:bookmarkStart w:id="0" w:name="_GoBack"/>
    </w:p>
    <w:bookmarkEnd w:id="0"/>
    <w:sectPr w:rsidR="008A60E7" w:rsidSect="00193D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asual">
    <w:panose1 w:val="00010400000000000000"/>
    <w:charset w:val="00"/>
    <w:family w:val="auto"/>
    <w:pitch w:val="variable"/>
    <w:sig w:usb0="8000002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98E4122"/>
    <w:multiLevelType w:val="hybridMultilevel"/>
    <w:tmpl w:val="E140F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A7A9E"/>
    <w:multiLevelType w:val="hybridMultilevel"/>
    <w:tmpl w:val="82F4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945AD"/>
    <w:multiLevelType w:val="hybridMultilevel"/>
    <w:tmpl w:val="5E02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85465"/>
    <w:multiLevelType w:val="hybridMultilevel"/>
    <w:tmpl w:val="C802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43B5C"/>
    <w:multiLevelType w:val="hybridMultilevel"/>
    <w:tmpl w:val="0C96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D9"/>
    <w:rsid w:val="000636BC"/>
    <w:rsid w:val="00193D3D"/>
    <w:rsid w:val="00215EAB"/>
    <w:rsid w:val="002E68F1"/>
    <w:rsid w:val="003A2042"/>
    <w:rsid w:val="003E4A7E"/>
    <w:rsid w:val="0056737E"/>
    <w:rsid w:val="005F3AD9"/>
    <w:rsid w:val="00603B16"/>
    <w:rsid w:val="00620600"/>
    <w:rsid w:val="00826267"/>
    <w:rsid w:val="008A60E7"/>
    <w:rsid w:val="00931AE9"/>
    <w:rsid w:val="00A010B6"/>
    <w:rsid w:val="00B416C7"/>
    <w:rsid w:val="00B41C74"/>
    <w:rsid w:val="00BC5E3E"/>
    <w:rsid w:val="00DB428D"/>
    <w:rsid w:val="00F11460"/>
    <w:rsid w:val="00F63CCF"/>
    <w:rsid w:val="00FE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5B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D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D3D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2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D3D"/>
    <w:rPr>
      <w:rFonts w:ascii="Tahoma" w:eastAsiaTheme="majorEastAsia" w:hAnsi="Tahoma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3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D3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93D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3D3D"/>
    <w:rPr>
      <w:rFonts w:ascii="Tahoma" w:hAnsi="Tahoma"/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6267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customStyle="1" w:styleId="TextFile">
    <w:name w:val="Text File"/>
    <w:basedOn w:val="Normal"/>
    <w:next w:val="Normal"/>
    <w:link w:val="TextFileChar"/>
    <w:qFormat/>
    <w:rsid w:val="00193D3D"/>
    <w:pPr>
      <w:ind w:left="144"/>
    </w:pPr>
    <w:rPr>
      <w:rFonts w:ascii="Courier New" w:hAnsi="Courier New"/>
      <w:sz w:val="20"/>
    </w:rPr>
  </w:style>
  <w:style w:type="character" w:customStyle="1" w:styleId="TextFileChar">
    <w:name w:val="Text File Char"/>
    <w:basedOn w:val="DefaultParagraphFont"/>
    <w:link w:val="TextFile"/>
    <w:rsid w:val="00193D3D"/>
    <w:rPr>
      <w:rFonts w:ascii="Courier New" w:hAnsi="Courier New"/>
      <w:sz w:val="20"/>
    </w:rPr>
  </w:style>
  <w:style w:type="paragraph" w:customStyle="1" w:styleId="Command">
    <w:name w:val="Command"/>
    <w:basedOn w:val="Normal"/>
    <w:next w:val="Normal"/>
    <w:qFormat/>
    <w:rsid w:val="002E68F1"/>
    <w:pPr>
      <w:ind w:left="144"/>
    </w:pPr>
    <w:rPr>
      <w:rFonts w:ascii="Courier New" w:hAnsi="Courier New"/>
      <w:b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36B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36BC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D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D3D"/>
    <w:pPr>
      <w:keepNext/>
      <w:keepLines/>
      <w:spacing w:before="600" w:after="12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2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D3D"/>
    <w:rPr>
      <w:rFonts w:ascii="Tahoma" w:eastAsiaTheme="majorEastAsia" w:hAnsi="Tahoma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93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D3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93D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93D3D"/>
    <w:rPr>
      <w:rFonts w:ascii="Tahoma" w:hAnsi="Tahoma"/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6267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customStyle="1" w:styleId="TextFile">
    <w:name w:val="Text File"/>
    <w:basedOn w:val="Normal"/>
    <w:next w:val="Normal"/>
    <w:link w:val="TextFileChar"/>
    <w:qFormat/>
    <w:rsid w:val="00193D3D"/>
    <w:pPr>
      <w:ind w:left="144"/>
    </w:pPr>
    <w:rPr>
      <w:rFonts w:ascii="Courier New" w:hAnsi="Courier New"/>
      <w:sz w:val="20"/>
    </w:rPr>
  </w:style>
  <w:style w:type="character" w:customStyle="1" w:styleId="TextFileChar">
    <w:name w:val="Text File Char"/>
    <w:basedOn w:val="DefaultParagraphFont"/>
    <w:link w:val="TextFile"/>
    <w:rsid w:val="00193D3D"/>
    <w:rPr>
      <w:rFonts w:ascii="Courier New" w:hAnsi="Courier New"/>
      <w:sz w:val="20"/>
    </w:rPr>
  </w:style>
  <w:style w:type="paragraph" w:customStyle="1" w:styleId="Command">
    <w:name w:val="Command"/>
    <w:basedOn w:val="Normal"/>
    <w:next w:val="Normal"/>
    <w:qFormat/>
    <w:rsid w:val="002E68F1"/>
    <w:pPr>
      <w:ind w:left="144"/>
    </w:pPr>
    <w:rPr>
      <w:rFonts w:ascii="Courier New" w:hAnsi="Courier New"/>
      <w:b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36B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36BC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imdb.com/interfaces" TargetMode="External"/><Relationship Id="rId20" Type="http://schemas.openxmlformats.org/officeDocument/2006/relationships/hyperlink" Target="http://www.cygwin.com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reddit.com/r/programming/comments/6m33s/why_does_imdb_restrain_an_official_api_but/" TargetMode="External"/><Relationship Id="rId11" Type="http://schemas.openxmlformats.org/officeDocument/2006/relationships/hyperlink" Target="ftp://ftp.fu-berlin.de/pub/misc/movies/database/" TargetMode="External"/><Relationship Id="rId12" Type="http://schemas.openxmlformats.org/officeDocument/2006/relationships/hyperlink" Target="ftp://ftp.funet.fi/pub/mirrors/ftp.imdb.com/pub/" TargetMode="External"/><Relationship Id="rId13" Type="http://schemas.openxmlformats.org/officeDocument/2006/relationships/hyperlink" Target="ftp://ftp.sunet.se/pub/tv+movies/imdb/" TargetMode="External"/><Relationship Id="rId14" Type="http://schemas.openxmlformats.org/officeDocument/2006/relationships/hyperlink" Target="http://www.imdb.com/title/tt0068646" TargetMode="External"/><Relationship Id="rId15" Type="http://schemas.openxmlformats.org/officeDocument/2006/relationships/hyperlink" Target="http://ruby-lang.org/" TargetMode="External"/><Relationship Id="rId16" Type="http://schemas.openxmlformats.org/officeDocument/2006/relationships/hyperlink" Target="http://en.wikipedia.org/wiki/Unix" TargetMode="External"/><Relationship Id="rId17" Type="http://schemas.openxmlformats.org/officeDocument/2006/relationships/hyperlink" Target="http://en.wikipedia.org/wiki/Sed" TargetMode="External"/><Relationship Id="rId18" Type="http://schemas.openxmlformats.org/officeDocument/2006/relationships/hyperlink" Target="http://en.wikipedia.org/wiki/Awk" TargetMode="External"/><Relationship Id="rId19" Type="http://schemas.openxmlformats.org/officeDocument/2006/relationships/hyperlink" Target="http://en.wikipedia.org/wiki/Gre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eanclatworthy.com/imdb/" TargetMode="External"/><Relationship Id="rId7" Type="http://schemas.openxmlformats.org/officeDocument/2006/relationships/hyperlink" Target="http://imdbapi.poromenos.org/" TargetMode="External"/><Relationship Id="rId8" Type="http://schemas.openxmlformats.org/officeDocument/2006/relationships/hyperlink" Target="http://code.google.com/p/imdb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1991</Words>
  <Characters>11350</Characters>
  <Application>Microsoft Macintosh Word</Application>
  <DocSecurity>0</DocSecurity>
  <Lines>94</Lines>
  <Paragraphs>26</Paragraphs>
  <ScaleCrop>false</ScaleCrop>
  <Company/>
  <LinksUpToDate>false</LinksUpToDate>
  <CharactersWithSpaces>13315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Gillies</dc:creator>
  <cp:keywords/>
  <dc:description/>
  <cp:lastModifiedBy>Jon Gillies</cp:lastModifiedBy>
  <cp:revision>10</cp:revision>
  <dcterms:created xsi:type="dcterms:W3CDTF">2011-01-02T01:38:00Z</dcterms:created>
  <dcterms:modified xsi:type="dcterms:W3CDTF">2011-01-02T21:30:00Z</dcterms:modified>
</cp:coreProperties>
</file>